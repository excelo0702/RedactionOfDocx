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DA9E18" w14:textId="7CBE535F" w:rsidR="00145484" w:rsidRDefault="008B7117">
      <w:pPr>
        <w:pStyle w:val="divdocumentthinbottomborder"/>
        <w:pBdr>
          <w:bottom w:val="single" w:sz="8" w:space="4" w:color="DADADA"/>
        </w:pBdr>
        <w:spacing w:line="480" w:lineRule="atLeast"/>
        <w:jc w:val="center"/>
        <w:rPr>
          <w:b/>
          <w:bCs/>
          <w:caps/>
          <w:color w:val="000000"/>
          <w:sz w:val="40"/>
          <w:szCs w:val="40"/>
        </w:rPr>
      </w:pPr>
      <w:bookmarkStart w:id="0" w:name="_Hlk18244681"/>
      <w:r>
        <w:rPr>
          <w:rStyle w:val="span"/>
          <w:b/>
          <w:bCs/>
          <w:caps/>
          <w:color w:val="000000"/>
          <w:sz w:val="40"/>
          <w:szCs w:val="40"/>
        </w:rPr>
        <w:t>L</w:t>
      </w:r>
      <w:r w:rsidR="007B3A38">
        <w:rPr>
          <w:rStyle w:val="span"/>
          <w:b/>
          <w:bCs/>
          <w:caps/>
          <w:color w:val="000000"/>
          <w:sz w:val="40"/>
          <w:szCs w:val="40"/>
        </w:rPr>
        <w:t>OUISA</w:t>
      </w:r>
      <w:r w:rsidR="007B3A38">
        <w:rPr>
          <w:b/>
          <w:bCs/>
          <w:caps/>
          <w:color w:val="000000"/>
          <w:sz w:val="40"/>
          <w:szCs w:val="40"/>
        </w:rPr>
        <w:t xml:space="preserve"> </w:t>
      </w:r>
      <w:r w:rsidR="007B3A38">
        <w:rPr>
          <w:rStyle w:val="span"/>
          <w:b/>
          <w:bCs/>
          <w:caps/>
          <w:color w:val="000000"/>
          <w:sz w:val="40"/>
          <w:szCs w:val="40"/>
        </w:rPr>
        <w:t>OPOKU</w:t>
      </w:r>
    </w:p>
    <w:p w14:paraId="7CEFCD64" w14:textId="77777777" w:rsidR="00145484" w:rsidRDefault="00145484">
      <w:pPr>
        <w:pStyle w:val="divbotBorder"/>
        <w:spacing w:before="20"/>
        <w:rPr>
          <w:sz w:val="2"/>
          <w:szCs w:val="22"/>
        </w:rPr>
      </w:pPr>
    </w:p>
    <w:p w14:paraId="16A76AE5" w14:textId="77777777" w:rsidR="00145484" w:rsidRDefault="007B3A38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2FBC8685" w14:textId="77777777" w:rsidR="00145484" w:rsidRDefault="007B3A38">
      <w:pPr>
        <w:pStyle w:val="div"/>
        <w:spacing w:before="40"/>
        <w:jc w:val="center"/>
        <w:rPr>
          <w:sz w:val="20"/>
          <w:szCs w:val="20"/>
        </w:rPr>
      </w:pPr>
      <w:r>
        <w:rPr>
          <w:rStyle w:val="span"/>
          <w:sz w:val="20"/>
          <w:szCs w:val="20"/>
        </w:rPr>
        <w:t>SPRING VALLEY, NY 10977</w:t>
      </w:r>
    </w:p>
    <w:p w14:paraId="744EB45A" w14:textId="067ED2CD" w:rsidR="00145484" w:rsidRDefault="007B3A38" w:rsidP="005D6E64">
      <w:pPr>
        <w:pStyle w:val="div"/>
        <w:jc w:val="center"/>
        <w:rPr>
          <w:sz w:val="20"/>
          <w:szCs w:val="20"/>
        </w:rPr>
      </w:pPr>
      <w:r>
        <w:rPr>
          <w:rStyle w:val="span"/>
          <w:sz w:val="20"/>
          <w:szCs w:val="20"/>
        </w:rPr>
        <w:t>Home: 571-733-4378</w:t>
      </w:r>
      <w:r>
        <w:rPr>
          <w:sz w:val="20"/>
          <w:szCs w:val="20"/>
        </w:rPr>
        <w:t xml:space="preserve"> </w:t>
      </w:r>
      <w:r w:rsidR="005D6E64">
        <w:rPr>
          <w:sz w:val="20"/>
          <w:szCs w:val="20"/>
        </w:rPr>
        <w:t xml:space="preserve">|| </w:t>
      </w:r>
      <w:r>
        <w:rPr>
          <w:rStyle w:val="span"/>
          <w:sz w:val="20"/>
          <w:szCs w:val="20"/>
        </w:rPr>
        <w:t>Lopok002@odu.edu</w:t>
      </w:r>
    </w:p>
    <w:p w14:paraId="0A69D49D" w14:textId="77777777" w:rsidR="00145484" w:rsidRDefault="007B3A38">
      <w:pPr>
        <w:pStyle w:val="divdocumentdivheading"/>
        <w:tabs>
          <w:tab w:val="left" w:pos="4528"/>
          <w:tab w:val="left" w:pos="10640"/>
        </w:tabs>
        <w:spacing w:before="160" w:line="260" w:lineRule="atLeast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 </w:t>
      </w:r>
      <w:r>
        <w:rPr>
          <w:strike/>
          <w:color w:val="DADADA"/>
          <w:position w:val="-2"/>
          <w:sz w:val="40"/>
        </w:rPr>
        <w:tab/>
      </w:r>
      <w:r>
        <w:rPr>
          <w:rStyle w:val="divdocumentdivsectiontitle"/>
          <w:b/>
          <w:bCs/>
          <w:caps/>
          <w:shd w:val="clear" w:color="auto" w:fill="FFFFFF"/>
        </w:rPr>
        <w:t xml:space="preserve">   Summary   </w:t>
      </w:r>
      <w:r>
        <w:rPr>
          <w:strike/>
          <w:color w:val="DADADA"/>
          <w:position w:val="-2"/>
          <w:sz w:val="40"/>
        </w:rPr>
        <w:tab/>
      </w:r>
    </w:p>
    <w:p w14:paraId="190E3E83" w14:textId="04278357" w:rsidR="00145484" w:rsidRDefault="007B3A38">
      <w:pPr>
        <w:pStyle w:val="p"/>
        <w:spacing w:line="260" w:lineRule="atLeast"/>
        <w:rPr>
          <w:sz w:val="22"/>
          <w:szCs w:val="22"/>
        </w:rPr>
      </w:pPr>
      <w:r>
        <w:rPr>
          <w:sz w:val="22"/>
          <w:szCs w:val="22"/>
        </w:rPr>
        <w:t xml:space="preserve">Highly skilled recent college graduate, emphasized in Information Systems &amp; Technology. Specializing in help desk and a </w:t>
      </w:r>
      <w:r w:rsidR="009F1D18"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="00077ED3">
        <w:rPr>
          <w:sz w:val="22"/>
          <w:szCs w:val="22"/>
        </w:rPr>
        <w:t>years’ experience</w:t>
      </w:r>
      <w:r>
        <w:rPr>
          <w:sz w:val="22"/>
          <w:szCs w:val="22"/>
        </w:rPr>
        <w:t xml:space="preserve"> in IT Security, analyzing and responding to internet security threats. Demonstrated knowledge and experience in planning, designing, installing, operating, managing and securing information technology infrastructure.</w:t>
      </w:r>
    </w:p>
    <w:p w14:paraId="5280F943" w14:textId="77777777" w:rsidR="00145484" w:rsidRDefault="007B3A38">
      <w:pPr>
        <w:pStyle w:val="divdocumentdivheading"/>
        <w:tabs>
          <w:tab w:val="left" w:pos="4741"/>
          <w:tab w:val="left" w:pos="10640"/>
        </w:tabs>
        <w:spacing w:before="160" w:line="260" w:lineRule="atLeast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 </w:t>
      </w:r>
      <w:r>
        <w:rPr>
          <w:strike/>
          <w:color w:val="DADADA"/>
          <w:position w:val="-2"/>
          <w:sz w:val="40"/>
        </w:rPr>
        <w:tab/>
      </w:r>
      <w:r>
        <w:rPr>
          <w:rStyle w:val="divdocumentdivsectiontitle"/>
          <w:b/>
          <w:bCs/>
          <w:caps/>
          <w:shd w:val="clear" w:color="auto" w:fill="FFFFFF"/>
        </w:rPr>
        <w:t xml:space="preserve">   Skills   </w:t>
      </w:r>
      <w:r>
        <w:rPr>
          <w:strike/>
          <w:color w:val="DADADA"/>
          <w:position w:val="-2"/>
          <w:sz w:val="40"/>
        </w:rPr>
        <w:tab/>
      </w:r>
    </w:p>
    <w:tbl>
      <w:tblPr>
        <w:tblStyle w:val="divdocumenttable"/>
        <w:tblW w:w="10800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18"/>
        <w:gridCol w:w="5482"/>
      </w:tblGrid>
      <w:tr w:rsidR="00145484" w14:paraId="7F1D7A53" w14:textId="77777777" w:rsidTr="008B1A87">
        <w:tc>
          <w:tcPr>
            <w:tcW w:w="53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8E758BB" w14:textId="4FB569D6" w:rsidR="00145484" w:rsidRDefault="007B3A38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Suit</w:t>
            </w:r>
            <w:r w:rsidR="00DD4265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Office - Word, PowerPoint, Excel, Outlook, Access, Publisher</w:t>
            </w:r>
          </w:p>
          <w:p w14:paraId="1E43CC29" w14:textId="77777777" w:rsidR="00145484" w:rsidRDefault="007B3A38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 Verbal &amp; Written Communication</w:t>
            </w:r>
          </w:p>
          <w:p w14:paraId="29FC0CA6" w14:textId="77777777" w:rsidR="00145484" w:rsidRDefault="007B3A38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writing</w:t>
            </w:r>
          </w:p>
          <w:p w14:paraId="457E0848" w14:textId="77777777" w:rsidR="00145484" w:rsidRDefault="007B3A38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Ticketing</w:t>
            </w:r>
          </w:p>
          <w:p w14:paraId="0F10930B" w14:textId="77777777" w:rsidR="00145484" w:rsidRDefault="007B3A38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Documentation</w:t>
            </w:r>
          </w:p>
          <w:p w14:paraId="1C11A2A5" w14:textId="77777777" w:rsidR="00145484" w:rsidRDefault="007B3A38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Technical support</w:t>
            </w:r>
          </w:p>
          <w:p w14:paraId="374972AB" w14:textId="22BF539B" w:rsidR="00145484" w:rsidRPr="0083475E" w:rsidRDefault="00145484" w:rsidP="00077ED3">
            <w:pPr>
              <w:pStyle w:val="ulli"/>
              <w:spacing w:line="260" w:lineRule="atLeast"/>
              <w:ind w:left="640"/>
              <w:rPr>
                <w:sz w:val="22"/>
                <w:szCs w:val="22"/>
              </w:rPr>
            </w:pPr>
          </w:p>
        </w:tc>
        <w:tc>
          <w:tcPr>
            <w:tcW w:w="5482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17C0D92C" w14:textId="77777777" w:rsidR="00145484" w:rsidRDefault="007B3A38" w:rsidP="0083475E">
            <w:pPr>
              <w:pStyle w:val="ulli"/>
              <w:numPr>
                <w:ilvl w:val="0"/>
                <w:numId w:val="2"/>
              </w:numPr>
              <w:spacing w:line="2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Policy, Laws &amp; Ethics</w:t>
            </w:r>
          </w:p>
          <w:p w14:paraId="5C5838A9" w14:textId="77777777" w:rsidR="00145484" w:rsidRDefault="007B3A38" w:rsidP="0083475E">
            <w:pPr>
              <w:pStyle w:val="ulli"/>
              <w:numPr>
                <w:ilvl w:val="0"/>
                <w:numId w:val="2"/>
              </w:numPr>
              <w:spacing w:line="2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Technical Communications</w:t>
            </w:r>
          </w:p>
          <w:p w14:paraId="30060538" w14:textId="4EE48429" w:rsidR="00145484" w:rsidRDefault="007B3A38" w:rsidP="0083475E">
            <w:pPr>
              <w:pStyle w:val="ulli"/>
              <w:numPr>
                <w:ilvl w:val="0"/>
                <w:numId w:val="2"/>
              </w:numPr>
              <w:spacing w:line="2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Network systems</w:t>
            </w:r>
            <w:r w:rsidR="00E02654">
              <w:rPr>
                <w:sz w:val="22"/>
                <w:szCs w:val="22"/>
              </w:rPr>
              <w:t xml:space="preserve"> (basic knowledge)</w:t>
            </w:r>
          </w:p>
          <w:p w14:paraId="7203152D" w14:textId="77777777" w:rsidR="00145484" w:rsidRDefault="007B3A38" w:rsidP="0083475E">
            <w:pPr>
              <w:pStyle w:val="ulli"/>
              <w:numPr>
                <w:ilvl w:val="0"/>
                <w:numId w:val="2"/>
              </w:numPr>
              <w:spacing w:line="2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Client, Publisher, Telecommunication</w:t>
            </w:r>
          </w:p>
          <w:p w14:paraId="5183432E" w14:textId="6C39D0BB" w:rsidR="00145484" w:rsidRPr="00586AE6" w:rsidRDefault="007B3A38" w:rsidP="00586AE6">
            <w:pPr>
              <w:pStyle w:val="ulli"/>
              <w:numPr>
                <w:ilvl w:val="0"/>
                <w:numId w:val="2"/>
              </w:numPr>
              <w:spacing w:line="2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Troubleshooting</w:t>
            </w:r>
          </w:p>
          <w:p w14:paraId="06F312DC" w14:textId="77777777" w:rsidR="00145484" w:rsidRDefault="007B3A38" w:rsidP="0083475E">
            <w:pPr>
              <w:pStyle w:val="ulli"/>
              <w:numPr>
                <w:ilvl w:val="0"/>
                <w:numId w:val="2"/>
              </w:numPr>
              <w:spacing w:line="2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 Management</w:t>
            </w:r>
          </w:p>
          <w:p w14:paraId="44229E3E" w14:textId="20F7390D" w:rsidR="0083475E" w:rsidRPr="0083475E" w:rsidRDefault="00077ED3" w:rsidP="0083475E">
            <w:pPr>
              <w:pStyle w:val="ulli"/>
              <w:numPr>
                <w:ilvl w:val="0"/>
                <w:numId w:val="2"/>
              </w:numPr>
              <w:spacing w:line="26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Active Directory account administration (users &amp; group policy management)</w:t>
            </w:r>
          </w:p>
        </w:tc>
      </w:tr>
    </w:tbl>
    <w:p w14:paraId="28EABF22" w14:textId="77777777" w:rsidR="00145484" w:rsidRDefault="007B3A38">
      <w:pPr>
        <w:pStyle w:val="divdocumentdivheading"/>
        <w:tabs>
          <w:tab w:val="left" w:pos="4377"/>
          <w:tab w:val="left" w:pos="10640"/>
        </w:tabs>
        <w:spacing w:before="160" w:line="260" w:lineRule="atLeast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 </w:t>
      </w:r>
      <w:r>
        <w:rPr>
          <w:strike/>
          <w:color w:val="DADADA"/>
          <w:position w:val="-2"/>
          <w:sz w:val="40"/>
        </w:rPr>
        <w:tab/>
      </w:r>
      <w:r>
        <w:rPr>
          <w:rStyle w:val="divdocumentdivsectiontitle"/>
          <w:b/>
          <w:bCs/>
          <w:caps/>
          <w:shd w:val="clear" w:color="auto" w:fill="FFFFFF"/>
        </w:rPr>
        <w:t xml:space="preserve">   Experience   </w:t>
      </w:r>
      <w:r>
        <w:rPr>
          <w:strike/>
          <w:color w:val="DADADA"/>
          <w:position w:val="-2"/>
          <w:sz w:val="40"/>
        </w:rPr>
        <w:tab/>
      </w:r>
    </w:p>
    <w:p w14:paraId="15C6E26C" w14:textId="70EC88DC" w:rsidR="00D851F6" w:rsidRDefault="00D851F6" w:rsidP="00D851F6">
      <w:pPr>
        <w:pStyle w:val="spancompanyname"/>
        <w:spacing w:line="260" w:lineRule="atLeast"/>
        <w:rPr>
          <w:sz w:val="22"/>
          <w:szCs w:val="22"/>
        </w:rPr>
      </w:pPr>
      <w:r>
        <w:rPr>
          <w:sz w:val="22"/>
          <w:szCs w:val="22"/>
        </w:rPr>
        <w:t>MIKE BLOOMBERG</w:t>
      </w:r>
      <w:r w:rsidR="00A464DD">
        <w:rPr>
          <w:sz w:val="22"/>
          <w:szCs w:val="22"/>
        </w:rPr>
        <w:t xml:space="preserve"> U.S. PRESIDENTIAL</w:t>
      </w:r>
      <w:r>
        <w:rPr>
          <w:sz w:val="22"/>
          <w:szCs w:val="22"/>
        </w:rPr>
        <w:t xml:space="preserve"> CAMPAIGN</w:t>
      </w:r>
    </w:p>
    <w:p w14:paraId="09E9143E" w14:textId="77777777" w:rsidR="00D851F6" w:rsidRDefault="00D851F6" w:rsidP="00D851F6">
      <w:pPr>
        <w:pStyle w:val="spantxtCenter"/>
        <w:spacing w:line="260" w:lineRule="atLeast"/>
        <w:rPr>
          <w:sz w:val="22"/>
          <w:szCs w:val="22"/>
        </w:rPr>
      </w:pPr>
      <w:r>
        <w:rPr>
          <w:rStyle w:val="span"/>
          <w:sz w:val="22"/>
          <w:szCs w:val="22"/>
        </w:rPr>
        <w:t>New York, NY</w:t>
      </w:r>
    </w:p>
    <w:p w14:paraId="4DBA3B2E" w14:textId="0710142C" w:rsidR="00D851F6" w:rsidRDefault="00D851F6" w:rsidP="00D851F6">
      <w:pPr>
        <w:pStyle w:val="spanpaddedline"/>
        <w:tabs>
          <w:tab w:val="right" w:pos="10620"/>
        </w:tabs>
        <w:spacing w:line="26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IT Helpdesk {Campaign}</w:t>
      </w:r>
      <w:r>
        <w:rPr>
          <w:rStyle w:val="datesWrapper"/>
          <w:sz w:val="22"/>
          <w:szCs w:val="22"/>
        </w:rPr>
        <w:tab/>
        <w:t xml:space="preserve"> </w:t>
      </w:r>
      <w:r>
        <w:rPr>
          <w:rStyle w:val="span"/>
          <w:sz w:val="22"/>
          <w:szCs w:val="22"/>
        </w:rPr>
        <w:t xml:space="preserve">01/2020 to end of campaign </w:t>
      </w:r>
      <w:r>
        <w:rPr>
          <w:rStyle w:val="datesWrapper"/>
          <w:sz w:val="22"/>
          <w:szCs w:val="22"/>
        </w:rPr>
        <w:t xml:space="preserve"> </w:t>
      </w:r>
    </w:p>
    <w:p w14:paraId="7C7D3770" w14:textId="0445F0CF" w:rsidR="00D851F6" w:rsidRDefault="00D851F6" w:rsidP="00D851F6">
      <w:pPr>
        <w:pStyle w:val="ulli"/>
        <w:numPr>
          <w:ilvl w:val="0"/>
          <w:numId w:val="3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Provided technical support to remote users</w:t>
      </w:r>
      <w:r w:rsidR="003C214C">
        <w:rPr>
          <w:rStyle w:val="spantxtLeft"/>
          <w:sz w:val="22"/>
          <w:szCs w:val="22"/>
        </w:rPr>
        <w:t xml:space="preserve"> by email, in-person and on the phone.</w:t>
      </w:r>
    </w:p>
    <w:p w14:paraId="6AC4BAD2" w14:textId="6014EE2A" w:rsidR="00D851F6" w:rsidRDefault="00D851F6" w:rsidP="00D851F6">
      <w:pPr>
        <w:pStyle w:val="ulli"/>
        <w:numPr>
          <w:ilvl w:val="0"/>
          <w:numId w:val="3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Assigned as G-suite Admin to provide resolution to end user such as password reset, creating new account.</w:t>
      </w:r>
    </w:p>
    <w:p w14:paraId="1840034D" w14:textId="26FF2ACD" w:rsidR="00D851F6" w:rsidRDefault="003C214C" w:rsidP="00D851F6">
      <w:pPr>
        <w:pStyle w:val="ulli"/>
        <w:numPr>
          <w:ilvl w:val="0"/>
          <w:numId w:val="3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Educate users in being efficiency in terms o</w:t>
      </w:r>
      <w:r w:rsidR="00BC643E">
        <w:rPr>
          <w:rStyle w:val="spantxtLeft"/>
          <w:sz w:val="22"/>
          <w:szCs w:val="22"/>
        </w:rPr>
        <w:t>f</w:t>
      </w:r>
      <w:r>
        <w:rPr>
          <w:rStyle w:val="spantxtLeft"/>
          <w:sz w:val="22"/>
          <w:szCs w:val="22"/>
        </w:rPr>
        <w:t xml:space="preserve"> new updates {software}.</w:t>
      </w:r>
    </w:p>
    <w:p w14:paraId="6ACB61EF" w14:textId="77777777" w:rsidR="00D851F6" w:rsidRDefault="00D851F6" w:rsidP="00D851F6">
      <w:pPr>
        <w:pStyle w:val="ulli"/>
        <w:numPr>
          <w:ilvl w:val="0"/>
          <w:numId w:val="3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Collaborative with management to decide which software/hardware is needed to improve services/performance to clients. </w:t>
      </w:r>
    </w:p>
    <w:p w14:paraId="1778FA2C" w14:textId="58B9B79C" w:rsidR="00D851F6" w:rsidRPr="00077ED3" w:rsidRDefault="00D851F6" w:rsidP="00077ED3">
      <w:pPr>
        <w:pStyle w:val="ulli"/>
        <w:numPr>
          <w:ilvl w:val="0"/>
          <w:numId w:val="3"/>
        </w:numPr>
        <w:spacing w:line="260" w:lineRule="atLeast"/>
        <w:ind w:left="640" w:hanging="261"/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r w:rsidR="003C214C">
        <w:rPr>
          <w:sz w:val="22"/>
          <w:szCs w:val="22"/>
        </w:rPr>
        <w:t>Jamf</w:t>
      </w:r>
      <w:r>
        <w:rPr>
          <w:sz w:val="22"/>
          <w:szCs w:val="22"/>
        </w:rPr>
        <w:t xml:space="preserve"> </w:t>
      </w:r>
      <w:r w:rsidR="003C214C">
        <w:rPr>
          <w:sz w:val="22"/>
          <w:szCs w:val="22"/>
        </w:rPr>
        <w:t xml:space="preserve">{Remote Management} </w:t>
      </w:r>
      <w:r>
        <w:rPr>
          <w:sz w:val="22"/>
          <w:szCs w:val="22"/>
        </w:rPr>
        <w:t xml:space="preserve">to remotely assist </w:t>
      </w:r>
      <w:r w:rsidR="003C214C">
        <w:rPr>
          <w:sz w:val="22"/>
          <w:szCs w:val="22"/>
        </w:rPr>
        <w:t>end-users, Zendesk</w:t>
      </w:r>
      <w:r>
        <w:rPr>
          <w:sz w:val="22"/>
          <w:szCs w:val="22"/>
        </w:rPr>
        <w:t xml:space="preserve"> to assign and dispatch tickets to appropriate team</w:t>
      </w:r>
      <w:r w:rsidR="003C214C">
        <w:rPr>
          <w:sz w:val="22"/>
          <w:szCs w:val="22"/>
        </w:rPr>
        <w:t>.</w:t>
      </w:r>
    </w:p>
    <w:p w14:paraId="68D19931" w14:textId="61357FFA" w:rsidR="00FF4404" w:rsidRDefault="00FF4404" w:rsidP="00FF4404">
      <w:pPr>
        <w:pStyle w:val="spancompanyname"/>
        <w:spacing w:line="260" w:lineRule="atLeast"/>
        <w:rPr>
          <w:sz w:val="22"/>
          <w:szCs w:val="22"/>
        </w:rPr>
      </w:pPr>
      <w:r>
        <w:rPr>
          <w:sz w:val="22"/>
          <w:szCs w:val="22"/>
        </w:rPr>
        <w:t>PERSONAL COMPUTER POWER CENTER</w:t>
      </w:r>
    </w:p>
    <w:p w14:paraId="7D6790DB" w14:textId="4504F798" w:rsidR="00D72092" w:rsidRDefault="00D72092" w:rsidP="00D72092">
      <w:pPr>
        <w:pStyle w:val="spantxtCenter"/>
        <w:spacing w:line="260" w:lineRule="atLeast"/>
        <w:rPr>
          <w:sz w:val="22"/>
          <w:szCs w:val="22"/>
        </w:rPr>
      </w:pPr>
      <w:r>
        <w:rPr>
          <w:rStyle w:val="span"/>
          <w:sz w:val="22"/>
          <w:szCs w:val="22"/>
        </w:rPr>
        <w:t>New York, NY</w:t>
      </w:r>
    </w:p>
    <w:p w14:paraId="092D1960" w14:textId="5B3DB067" w:rsidR="00D72092" w:rsidRDefault="00B47109" w:rsidP="00D72092">
      <w:pPr>
        <w:pStyle w:val="spanpaddedline"/>
        <w:tabs>
          <w:tab w:val="right" w:pos="10620"/>
        </w:tabs>
        <w:spacing w:line="26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Level 1</w:t>
      </w:r>
      <w:r w:rsidR="006671B1">
        <w:rPr>
          <w:rStyle w:val="spanjobtitle"/>
          <w:sz w:val="22"/>
          <w:szCs w:val="22"/>
        </w:rPr>
        <w:t xml:space="preserve"> Helpdesk</w:t>
      </w:r>
      <w:r w:rsidR="009B1095">
        <w:rPr>
          <w:rStyle w:val="spanjobtitle"/>
          <w:sz w:val="22"/>
          <w:szCs w:val="22"/>
        </w:rPr>
        <w:t xml:space="preserve"> -Entry level </w:t>
      </w:r>
      <w:r w:rsidR="00B10AD5">
        <w:rPr>
          <w:rStyle w:val="spanjobtitle"/>
          <w:sz w:val="22"/>
          <w:szCs w:val="22"/>
        </w:rPr>
        <w:t>{Contract}</w:t>
      </w:r>
      <w:r w:rsidR="00D72092">
        <w:rPr>
          <w:rStyle w:val="datesWrapper"/>
          <w:sz w:val="22"/>
          <w:szCs w:val="22"/>
        </w:rPr>
        <w:tab/>
        <w:t xml:space="preserve"> </w:t>
      </w:r>
      <w:r w:rsidR="006F57C9">
        <w:rPr>
          <w:rStyle w:val="span"/>
          <w:sz w:val="22"/>
          <w:szCs w:val="22"/>
        </w:rPr>
        <w:t>10</w:t>
      </w:r>
      <w:r w:rsidR="00D72092">
        <w:rPr>
          <w:rStyle w:val="span"/>
          <w:sz w:val="22"/>
          <w:szCs w:val="22"/>
        </w:rPr>
        <w:t>/2019 to 1</w:t>
      </w:r>
      <w:r w:rsidR="006F57C9">
        <w:rPr>
          <w:rStyle w:val="span"/>
          <w:sz w:val="22"/>
          <w:szCs w:val="22"/>
        </w:rPr>
        <w:t>2</w:t>
      </w:r>
      <w:r w:rsidR="00D72092">
        <w:rPr>
          <w:rStyle w:val="span"/>
          <w:sz w:val="22"/>
          <w:szCs w:val="22"/>
        </w:rPr>
        <w:t>/2019</w:t>
      </w:r>
      <w:r w:rsidR="00D72092">
        <w:rPr>
          <w:rStyle w:val="datesWrapper"/>
          <w:sz w:val="22"/>
          <w:szCs w:val="22"/>
        </w:rPr>
        <w:t xml:space="preserve"> </w:t>
      </w:r>
    </w:p>
    <w:p w14:paraId="2C5E8FD4" w14:textId="77777777" w:rsidR="00D72092" w:rsidRDefault="00D72092" w:rsidP="00D72092">
      <w:pPr>
        <w:pStyle w:val="ulli"/>
        <w:numPr>
          <w:ilvl w:val="0"/>
          <w:numId w:val="3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Support clients with desktop, software application issue.</w:t>
      </w:r>
    </w:p>
    <w:p w14:paraId="03E92962" w14:textId="76BF5FBF" w:rsidR="00D72092" w:rsidRDefault="00D72092" w:rsidP="00D72092">
      <w:pPr>
        <w:pStyle w:val="ulli"/>
        <w:numPr>
          <w:ilvl w:val="0"/>
          <w:numId w:val="3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Problem </w:t>
      </w:r>
      <w:r w:rsidR="005E3ECA">
        <w:rPr>
          <w:rStyle w:val="spantxtLeft"/>
          <w:sz w:val="22"/>
          <w:szCs w:val="22"/>
        </w:rPr>
        <w:t>solving</w:t>
      </w:r>
      <w:r>
        <w:rPr>
          <w:rStyle w:val="spantxtLeft"/>
          <w:sz w:val="22"/>
          <w:szCs w:val="22"/>
        </w:rPr>
        <w:t>, troubleshooting client desk side problems</w:t>
      </w:r>
      <w:r w:rsidR="005E3ECA">
        <w:rPr>
          <w:rStyle w:val="spantxtLeft"/>
          <w:sz w:val="22"/>
          <w:szCs w:val="22"/>
        </w:rPr>
        <w:t xml:space="preserve"> and</w:t>
      </w:r>
      <w:r>
        <w:rPr>
          <w:rStyle w:val="spantxtLeft"/>
          <w:sz w:val="22"/>
          <w:szCs w:val="22"/>
        </w:rPr>
        <w:t xml:space="preserve"> connectivity issues.</w:t>
      </w:r>
    </w:p>
    <w:p w14:paraId="7A08CEDD" w14:textId="5DD13101" w:rsidR="005E3ECA" w:rsidRDefault="00D72092" w:rsidP="00D72092">
      <w:pPr>
        <w:pStyle w:val="ulli"/>
        <w:numPr>
          <w:ilvl w:val="0"/>
          <w:numId w:val="3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 xml:space="preserve">Commute to client’s site </w:t>
      </w:r>
      <w:r w:rsidR="005E3ECA">
        <w:rPr>
          <w:rStyle w:val="spantxtLeft"/>
          <w:sz w:val="22"/>
          <w:szCs w:val="22"/>
        </w:rPr>
        <w:t>for further technical assistance</w:t>
      </w:r>
      <w:r w:rsidR="00B10AD5">
        <w:rPr>
          <w:rStyle w:val="spantxtLeft"/>
          <w:sz w:val="22"/>
          <w:szCs w:val="22"/>
        </w:rPr>
        <w:t xml:space="preserve"> whiles providing assurance to resolve customer issue</w:t>
      </w:r>
      <w:r w:rsidR="005E3ECA">
        <w:rPr>
          <w:rStyle w:val="spantxtLeft"/>
          <w:sz w:val="22"/>
          <w:szCs w:val="22"/>
        </w:rPr>
        <w:t xml:space="preserve">. </w:t>
      </w:r>
    </w:p>
    <w:p w14:paraId="12CEA8D9" w14:textId="67C5D3B4" w:rsidR="005E3ECA" w:rsidRPr="005E3ECA" w:rsidRDefault="005E3ECA" w:rsidP="005E3ECA">
      <w:pPr>
        <w:pStyle w:val="ulli"/>
        <w:numPr>
          <w:ilvl w:val="0"/>
          <w:numId w:val="3"/>
        </w:numPr>
        <w:spacing w:line="260" w:lineRule="atLeast"/>
        <w:ind w:left="640" w:hanging="261"/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proofErr w:type="spellStart"/>
      <w:r w:rsidRPr="005E3ECA">
        <w:rPr>
          <w:sz w:val="22"/>
          <w:szCs w:val="22"/>
        </w:rPr>
        <w:t>Addigy</w:t>
      </w:r>
      <w:proofErr w:type="spellEnd"/>
      <w:r>
        <w:rPr>
          <w:sz w:val="22"/>
          <w:szCs w:val="22"/>
        </w:rPr>
        <w:t xml:space="preserve"> software to remotely assist MAC </w:t>
      </w:r>
      <w:r w:rsidR="003C214C">
        <w:rPr>
          <w:sz w:val="22"/>
          <w:szCs w:val="22"/>
        </w:rPr>
        <w:t>users,</w:t>
      </w:r>
      <w:r w:rsidRPr="005E3ECA">
        <w:rPr>
          <w:sz w:val="22"/>
          <w:szCs w:val="22"/>
        </w:rPr>
        <w:t xml:space="preserve"> ConnectWise </w:t>
      </w:r>
      <w:r>
        <w:rPr>
          <w:sz w:val="22"/>
          <w:szCs w:val="22"/>
        </w:rPr>
        <w:t>M</w:t>
      </w:r>
      <w:r w:rsidRPr="005E3ECA">
        <w:rPr>
          <w:sz w:val="22"/>
          <w:szCs w:val="22"/>
        </w:rPr>
        <w:t>anage</w:t>
      </w:r>
      <w:r>
        <w:rPr>
          <w:sz w:val="22"/>
          <w:szCs w:val="22"/>
        </w:rPr>
        <w:t xml:space="preserve"> to assign and dispatch tickets to appropriate team</w:t>
      </w:r>
      <w:r w:rsidRPr="005E3ECA">
        <w:rPr>
          <w:sz w:val="22"/>
          <w:szCs w:val="22"/>
        </w:rPr>
        <w:t xml:space="preserve">, </w:t>
      </w:r>
      <w:r>
        <w:rPr>
          <w:sz w:val="22"/>
          <w:szCs w:val="22"/>
        </w:rPr>
        <w:t>C</w:t>
      </w:r>
      <w:r w:rsidRPr="005E3ECA">
        <w:rPr>
          <w:sz w:val="22"/>
          <w:szCs w:val="22"/>
        </w:rPr>
        <w:t xml:space="preserve">ontinuum </w:t>
      </w:r>
      <w:r>
        <w:rPr>
          <w:sz w:val="22"/>
          <w:szCs w:val="22"/>
        </w:rPr>
        <w:t>to remotely assist Windows clients and</w:t>
      </w:r>
      <w:r w:rsidRPr="005E3EC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IT Glue </w:t>
      </w:r>
      <w:r w:rsidRPr="005E3ECA">
        <w:rPr>
          <w:sz w:val="22"/>
          <w:szCs w:val="22"/>
        </w:rPr>
        <w:t>for documentation</w:t>
      </w:r>
      <w:r>
        <w:rPr>
          <w:sz w:val="22"/>
          <w:szCs w:val="22"/>
        </w:rPr>
        <w:t>.</w:t>
      </w:r>
    </w:p>
    <w:p w14:paraId="50B3544A" w14:textId="53709110" w:rsidR="00145484" w:rsidRDefault="007B3A38">
      <w:pPr>
        <w:pStyle w:val="spancompanyname"/>
        <w:spacing w:line="260" w:lineRule="atLeast"/>
        <w:rPr>
          <w:sz w:val="22"/>
          <w:szCs w:val="22"/>
        </w:rPr>
      </w:pPr>
      <w:r>
        <w:rPr>
          <w:sz w:val="22"/>
          <w:szCs w:val="22"/>
        </w:rPr>
        <w:t>Federal Judicial Center</w:t>
      </w:r>
    </w:p>
    <w:p w14:paraId="0AB58C07" w14:textId="77777777" w:rsidR="00145484" w:rsidRDefault="007B3A38">
      <w:pPr>
        <w:pStyle w:val="spantxtCenter"/>
        <w:spacing w:line="260" w:lineRule="atLeast"/>
        <w:rPr>
          <w:sz w:val="22"/>
          <w:szCs w:val="22"/>
        </w:rPr>
      </w:pPr>
      <w:r>
        <w:rPr>
          <w:rStyle w:val="span"/>
          <w:sz w:val="22"/>
          <w:szCs w:val="22"/>
        </w:rPr>
        <w:t>Washington, DC</w:t>
      </w:r>
    </w:p>
    <w:p w14:paraId="71C9A6A8" w14:textId="7638E37B" w:rsidR="00145484" w:rsidRDefault="00D72092">
      <w:pPr>
        <w:pStyle w:val="spanpaddedline"/>
        <w:tabs>
          <w:tab w:val="right" w:pos="10620"/>
        </w:tabs>
        <w:spacing w:line="26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IT Helpdesk- Project Support</w:t>
      </w:r>
      <w:r w:rsidR="007B3A38">
        <w:rPr>
          <w:sz w:val="22"/>
          <w:szCs w:val="22"/>
        </w:rPr>
        <w:t xml:space="preserve"> </w:t>
      </w:r>
      <w:r w:rsidR="007B3A38">
        <w:rPr>
          <w:rStyle w:val="datesWrapper"/>
          <w:sz w:val="22"/>
          <w:szCs w:val="22"/>
        </w:rPr>
        <w:tab/>
        <w:t xml:space="preserve"> </w:t>
      </w:r>
      <w:r w:rsidR="007B3A38">
        <w:rPr>
          <w:rStyle w:val="span"/>
          <w:sz w:val="22"/>
          <w:szCs w:val="22"/>
        </w:rPr>
        <w:t>01/2019 to 08/2019</w:t>
      </w:r>
      <w:r w:rsidR="007B3A38">
        <w:rPr>
          <w:rStyle w:val="datesWrapper"/>
          <w:sz w:val="22"/>
          <w:szCs w:val="22"/>
        </w:rPr>
        <w:t xml:space="preserve"> </w:t>
      </w:r>
    </w:p>
    <w:p w14:paraId="600B6B1F" w14:textId="1F71C9E0" w:rsidR="00145484" w:rsidRDefault="007B3A38">
      <w:pPr>
        <w:pStyle w:val="ulli"/>
        <w:numPr>
          <w:ilvl w:val="0"/>
          <w:numId w:val="3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Assigned users' Desktop PCs into the domain &amp; in Air Watch to access end user's PC to troubleshoot issues, in government standard</w:t>
      </w:r>
    </w:p>
    <w:p w14:paraId="3974AC7E" w14:textId="139554A5" w:rsidR="00145484" w:rsidRDefault="007B3A38">
      <w:pPr>
        <w:pStyle w:val="ulli"/>
        <w:numPr>
          <w:ilvl w:val="0"/>
          <w:numId w:val="3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Connected PCs, Macs, tablets, phones and other devices to Wi-Fi and static internet</w:t>
      </w:r>
    </w:p>
    <w:p w14:paraId="4C0A282D" w14:textId="6CD86B11" w:rsidR="00145484" w:rsidRDefault="007B3A38">
      <w:pPr>
        <w:pStyle w:val="ulli"/>
        <w:numPr>
          <w:ilvl w:val="0"/>
          <w:numId w:val="3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Tested performance, functionality, individual workstations and peripheral devices</w:t>
      </w:r>
    </w:p>
    <w:p w14:paraId="6762EAAA" w14:textId="62DCE8F3" w:rsidR="00145484" w:rsidRPr="00507643" w:rsidRDefault="007B3A38" w:rsidP="00507643">
      <w:pPr>
        <w:pStyle w:val="ulli"/>
        <w:numPr>
          <w:ilvl w:val="0"/>
          <w:numId w:val="3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Created documentation to migrate users date from old OS to the new MS Office 365 products</w:t>
      </w:r>
    </w:p>
    <w:p w14:paraId="75BE92DC" w14:textId="77777777" w:rsidR="00145484" w:rsidRDefault="007B3A38">
      <w:pPr>
        <w:pStyle w:val="ulli"/>
        <w:numPr>
          <w:ilvl w:val="0"/>
          <w:numId w:val="3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Document security events daily to create a baseline of activity for the client network</w:t>
      </w:r>
    </w:p>
    <w:p w14:paraId="2B14E6A1" w14:textId="77777777" w:rsidR="00145484" w:rsidRDefault="007B3A38">
      <w:pPr>
        <w:pStyle w:val="spancompanyname"/>
        <w:spacing w:line="260" w:lineRule="atLeast"/>
        <w:rPr>
          <w:sz w:val="22"/>
          <w:szCs w:val="22"/>
        </w:rPr>
      </w:pPr>
      <w:r>
        <w:rPr>
          <w:sz w:val="22"/>
          <w:szCs w:val="22"/>
        </w:rPr>
        <w:t>OLD DOMINION UNIVERSITY</w:t>
      </w:r>
    </w:p>
    <w:p w14:paraId="5BE066C2" w14:textId="77777777" w:rsidR="00145484" w:rsidRDefault="007B3A38">
      <w:pPr>
        <w:pStyle w:val="spantxtCenter"/>
        <w:spacing w:line="260" w:lineRule="atLeast"/>
        <w:rPr>
          <w:sz w:val="22"/>
          <w:szCs w:val="22"/>
        </w:rPr>
      </w:pPr>
      <w:r>
        <w:rPr>
          <w:rStyle w:val="span"/>
          <w:sz w:val="22"/>
          <w:szCs w:val="22"/>
        </w:rPr>
        <w:t>Norfolk, VA</w:t>
      </w:r>
    </w:p>
    <w:p w14:paraId="4AD30A20" w14:textId="77777777" w:rsidR="00145484" w:rsidRDefault="007B3A38">
      <w:pPr>
        <w:pStyle w:val="spanpaddedline"/>
        <w:tabs>
          <w:tab w:val="right" w:pos="10620"/>
        </w:tabs>
        <w:spacing w:line="26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Tier 1 Help Desk- Team Lead</w:t>
      </w:r>
      <w:r>
        <w:rPr>
          <w:sz w:val="22"/>
          <w:szCs w:val="22"/>
        </w:rPr>
        <w:t xml:space="preserve"> </w:t>
      </w:r>
      <w:r>
        <w:rPr>
          <w:rStyle w:val="datesWrapper"/>
          <w:sz w:val="22"/>
          <w:szCs w:val="22"/>
        </w:rPr>
        <w:tab/>
        <w:t xml:space="preserve"> </w:t>
      </w:r>
      <w:r>
        <w:rPr>
          <w:rStyle w:val="span"/>
          <w:sz w:val="22"/>
          <w:szCs w:val="22"/>
        </w:rPr>
        <w:t>03/2017 to 11/2018</w:t>
      </w:r>
      <w:r>
        <w:rPr>
          <w:rStyle w:val="datesWrapper"/>
          <w:sz w:val="22"/>
          <w:szCs w:val="22"/>
        </w:rPr>
        <w:t xml:space="preserve"> </w:t>
      </w:r>
    </w:p>
    <w:p w14:paraId="1D384BD0" w14:textId="77777777" w:rsidR="00145484" w:rsidRDefault="007B3A38">
      <w:pPr>
        <w:pStyle w:val="ulli"/>
        <w:numPr>
          <w:ilvl w:val="0"/>
          <w:numId w:val="4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lastRenderedPageBreak/>
        <w:t>Led I.T. consultant team in delivery of Office 365 project requiring close cooperation among members to share information and develop solutions to meet the broad array of deliverables</w:t>
      </w:r>
    </w:p>
    <w:p w14:paraId="13C12A68" w14:textId="66BEA78D" w:rsidR="00145484" w:rsidRDefault="007B3A38">
      <w:pPr>
        <w:pStyle w:val="ulli"/>
        <w:numPr>
          <w:ilvl w:val="0"/>
          <w:numId w:val="4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Responded to client requests o all PC/MAC hardware and software matters and provide resolutions that improved system performance &amp; reduce downtime</w:t>
      </w:r>
      <w:r w:rsidR="0031671C">
        <w:rPr>
          <w:rStyle w:val="spantxtLeft"/>
          <w:sz w:val="22"/>
          <w:szCs w:val="22"/>
        </w:rPr>
        <w:t>.</w:t>
      </w:r>
      <w:bookmarkStart w:id="1" w:name="_GoBack"/>
      <w:bookmarkEnd w:id="1"/>
    </w:p>
    <w:p w14:paraId="748481F7" w14:textId="1C4A5B3E" w:rsidR="00145484" w:rsidRDefault="007B3A38">
      <w:pPr>
        <w:pStyle w:val="ulli"/>
        <w:numPr>
          <w:ilvl w:val="0"/>
          <w:numId w:val="4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Connected printers, computers, and mobile devices to existing data networks</w:t>
      </w:r>
    </w:p>
    <w:p w14:paraId="1A7AC4B0" w14:textId="77777777" w:rsidR="00145484" w:rsidRDefault="007B3A38">
      <w:pPr>
        <w:pStyle w:val="ulli"/>
        <w:numPr>
          <w:ilvl w:val="0"/>
          <w:numId w:val="4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Troubleshot, researched, diagnosed, documented &amp; resolve technical issues surrounding MS Office applications, email, and Leo-online (software for students/staff)</w:t>
      </w:r>
    </w:p>
    <w:p w14:paraId="72D85366" w14:textId="77777777" w:rsidR="00145484" w:rsidRDefault="007B3A38">
      <w:pPr>
        <w:pStyle w:val="spancompanyname"/>
        <w:spacing w:line="260" w:lineRule="atLeast"/>
        <w:rPr>
          <w:sz w:val="22"/>
          <w:szCs w:val="22"/>
        </w:rPr>
      </w:pPr>
      <w:r>
        <w:rPr>
          <w:sz w:val="22"/>
          <w:szCs w:val="22"/>
        </w:rPr>
        <w:t>Guardus Security</w:t>
      </w:r>
    </w:p>
    <w:p w14:paraId="70046A7C" w14:textId="77777777" w:rsidR="00145484" w:rsidRDefault="007B3A38">
      <w:pPr>
        <w:pStyle w:val="spantxtCenter"/>
        <w:spacing w:line="260" w:lineRule="atLeast"/>
        <w:rPr>
          <w:sz w:val="22"/>
          <w:szCs w:val="22"/>
        </w:rPr>
      </w:pPr>
      <w:r>
        <w:rPr>
          <w:rStyle w:val="span"/>
          <w:sz w:val="22"/>
          <w:szCs w:val="22"/>
        </w:rPr>
        <w:t>Virginia Beach, VA</w:t>
      </w:r>
    </w:p>
    <w:p w14:paraId="74760FC1" w14:textId="77777777" w:rsidR="00145484" w:rsidRDefault="007B3A38">
      <w:pPr>
        <w:pStyle w:val="spanpaddedline"/>
        <w:tabs>
          <w:tab w:val="right" w:pos="10620"/>
        </w:tabs>
        <w:spacing w:line="26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Security Officer</w:t>
      </w:r>
      <w:r>
        <w:rPr>
          <w:sz w:val="22"/>
          <w:szCs w:val="22"/>
        </w:rPr>
        <w:t xml:space="preserve"> </w:t>
      </w:r>
      <w:r>
        <w:rPr>
          <w:rStyle w:val="datesWrapper"/>
          <w:sz w:val="22"/>
          <w:szCs w:val="22"/>
        </w:rPr>
        <w:tab/>
        <w:t xml:space="preserve"> </w:t>
      </w:r>
      <w:r>
        <w:rPr>
          <w:rStyle w:val="span"/>
          <w:sz w:val="22"/>
          <w:szCs w:val="22"/>
        </w:rPr>
        <w:t>12/2016 to 10/2017</w:t>
      </w:r>
      <w:r>
        <w:rPr>
          <w:rStyle w:val="datesWrapper"/>
          <w:sz w:val="22"/>
          <w:szCs w:val="22"/>
        </w:rPr>
        <w:t xml:space="preserve"> </w:t>
      </w:r>
    </w:p>
    <w:p w14:paraId="704750ED" w14:textId="77777777" w:rsidR="00145484" w:rsidRDefault="007B3A38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Checked footage and live feeds from surveillance cameras to monitor for trespassers and criminal activity</w:t>
      </w:r>
    </w:p>
    <w:p w14:paraId="7AF89100" w14:textId="77777777" w:rsidR="00145484" w:rsidRDefault="007B3A38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Worked with local and federal law enforcement agents to coordinate apprehensions</w:t>
      </w:r>
    </w:p>
    <w:p w14:paraId="2CDFA569" w14:textId="77777777" w:rsidR="00145484" w:rsidRDefault="007B3A38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Quickly and accurately reported all security incidents, accidents and medical emergencies to law enforcement</w:t>
      </w:r>
    </w:p>
    <w:p w14:paraId="3EFE126B" w14:textId="77777777" w:rsidR="00145484" w:rsidRDefault="007B3A38">
      <w:pPr>
        <w:pStyle w:val="ulli"/>
        <w:numPr>
          <w:ilvl w:val="0"/>
          <w:numId w:val="5"/>
        </w:numPr>
        <w:spacing w:line="260" w:lineRule="atLeast"/>
        <w:ind w:left="640" w:hanging="261"/>
        <w:rPr>
          <w:rStyle w:val="spantxtLeft"/>
          <w:sz w:val="22"/>
          <w:szCs w:val="22"/>
        </w:rPr>
      </w:pPr>
      <w:r>
        <w:rPr>
          <w:rStyle w:val="spantxtLeft"/>
          <w:sz w:val="22"/>
          <w:szCs w:val="22"/>
        </w:rPr>
        <w:t>Patrolled premises to ensure safety of employees and visitors</w:t>
      </w:r>
    </w:p>
    <w:p w14:paraId="341573FB" w14:textId="77777777" w:rsidR="00145484" w:rsidRDefault="007B3A38">
      <w:pPr>
        <w:pStyle w:val="divdocumentdivheading"/>
        <w:tabs>
          <w:tab w:val="left" w:pos="3471"/>
          <w:tab w:val="left" w:pos="10640"/>
        </w:tabs>
        <w:spacing w:before="160" w:line="260" w:lineRule="atLeast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 </w:t>
      </w:r>
      <w:r>
        <w:rPr>
          <w:strike/>
          <w:color w:val="DADADA"/>
          <w:position w:val="-2"/>
          <w:sz w:val="40"/>
        </w:rPr>
        <w:tab/>
      </w:r>
      <w:r>
        <w:rPr>
          <w:rStyle w:val="divdocumentdivsectiontitle"/>
          <w:b/>
          <w:bCs/>
          <w:caps/>
          <w:shd w:val="clear" w:color="auto" w:fill="FFFFFF"/>
        </w:rPr>
        <w:t xml:space="preserve">   Education and Training   </w:t>
      </w:r>
      <w:r>
        <w:rPr>
          <w:strike/>
          <w:color w:val="DADADA"/>
          <w:position w:val="-2"/>
          <w:sz w:val="40"/>
        </w:rPr>
        <w:tab/>
      </w:r>
    </w:p>
    <w:p w14:paraId="360F273F" w14:textId="480AC542" w:rsidR="00145484" w:rsidRDefault="007B3A38">
      <w:pPr>
        <w:pStyle w:val="divdocumentsinglecolumn"/>
        <w:tabs>
          <w:tab w:val="right" w:pos="10620"/>
        </w:tabs>
        <w:spacing w:line="260" w:lineRule="atLeast"/>
        <w:rPr>
          <w:sz w:val="22"/>
          <w:szCs w:val="22"/>
        </w:rPr>
      </w:pPr>
      <w:r>
        <w:rPr>
          <w:rStyle w:val="spandegree"/>
          <w:sz w:val="22"/>
          <w:szCs w:val="22"/>
        </w:rPr>
        <w:t>BACHELOR OF SCIENCE</w:t>
      </w:r>
      <w:r>
        <w:rPr>
          <w:rStyle w:val="span"/>
          <w:sz w:val="22"/>
          <w:szCs w:val="22"/>
        </w:rPr>
        <w:t>:</w:t>
      </w:r>
      <w:r>
        <w:rPr>
          <w:rStyle w:val="singlecolumnspanpaddedlinenth-child1"/>
          <w:sz w:val="22"/>
          <w:szCs w:val="22"/>
        </w:rPr>
        <w:t xml:space="preserve"> </w:t>
      </w:r>
      <w:r>
        <w:rPr>
          <w:rStyle w:val="spanprogramline"/>
          <w:sz w:val="22"/>
          <w:szCs w:val="22"/>
        </w:rPr>
        <w:t>INFORMATION SYSTEMS AND TECHNOLOGY</w:t>
      </w:r>
      <w:r>
        <w:rPr>
          <w:rStyle w:val="singlecolumnspanpaddedlinenth-child1"/>
          <w:sz w:val="22"/>
          <w:szCs w:val="22"/>
        </w:rPr>
        <w:t xml:space="preserve"> </w:t>
      </w:r>
      <w:r>
        <w:rPr>
          <w:rStyle w:val="datesWrapper"/>
          <w:sz w:val="22"/>
          <w:szCs w:val="22"/>
        </w:rPr>
        <w:tab/>
        <w:t xml:space="preserve"> </w:t>
      </w:r>
      <w:r>
        <w:rPr>
          <w:rStyle w:val="span"/>
          <w:sz w:val="22"/>
          <w:szCs w:val="22"/>
        </w:rPr>
        <w:t>0</w:t>
      </w:r>
      <w:r w:rsidR="000A2B66">
        <w:rPr>
          <w:rStyle w:val="span"/>
          <w:sz w:val="22"/>
          <w:szCs w:val="22"/>
        </w:rPr>
        <w:t>8</w:t>
      </w:r>
      <w:r>
        <w:rPr>
          <w:rStyle w:val="span"/>
          <w:sz w:val="22"/>
          <w:szCs w:val="22"/>
        </w:rPr>
        <w:t>/2019</w:t>
      </w:r>
      <w:r>
        <w:rPr>
          <w:rStyle w:val="datesWrapper"/>
          <w:sz w:val="22"/>
          <w:szCs w:val="22"/>
        </w:rPr>
        <w:t xml:space="preserve"> </w:t>
      </w:r>
    </w:p>
    <w:p w14:paraId="7E61652A" w14:textId="77777777" w:rsidR="00145484" w:rsidRDefault="007B3A38">
      <w:pPr>
        <w:pStyle w:val="spanpaddedline"/>
        <w:spacing w:line="260" w:lineRule="atLeast"/>
        <w:rPr>
          <w:sz w:val="22"/>
          <w:szCs w:val="22"/>
        </w:rPr>
      </w:pPr>
      <w:r>
        <w:rPr>
          <w:rStyle w:val="spancompanynameeduc"/>
          <w:sz w:val="22"/>
          <w:szCs w:val="22"/>
        </w:rPr>
        <w:t>Old Dominion University</w:t>
      </w:r>
      <w:r>
        <w:rPr>
          <w:rStyle w:val="span"/>
          <w:sz w:val="22"/>
          <w:szCs w:val="22"/>
        </w:rPr>
        <w:t>, Norfolk, VA</w:t>
      </w:r>
      <w:r>
        <w:rPr>
          <w:sz w:val="22"/>
          <w:szCs w:val="22"/>
        </w:rPr>
        <w:t xml:space="preserve"> </w:t>
      </w:r>
    </w:p>
    <w:p w14:paraId="7972EED2" w14:textId="77777777" w:rsidR="00145484" w:rsidRDefault="007B3A38">
      <w:pPr>
        <w:pStyle w:val="divdocumentdivheading"/>
        <w:tabs>
          <w:tab w:val="left" w:pos="4494"/>
          <w:tab w:val="left" w:pos="10640"/>
        </w:tabs>
        <w:spacing w:before="160" w:line="260" w:lineRule="atLeast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 </w:t>
      </w:r>
      <w:r>
        <w:rPr>
          <w:strike/>
          <w:color w:val="DADADA"/>
          <w:position w:val="-2"/>
          <w:sz w:val="40"/>
        </w:rPr>
        <w:tab/>
      </w:r>
      <w:r>
        <w:rPr>
          <w:rStyle w:val="divdocumentdivsectiontitle"/>
          <w:b/>
          <w:bCs/>
          <w:caps/>
          <w:shd w:val="clear" w:color="auto" w:fill="FFFFFF"/>
        </w:rPr>
        <w:t xml:space="preserve">   Interests   </w:t>
      </w:r>
      <w:r>
        <w:rPr>
          <w:strike/>
          <w:color w:val="DADADA"/>
          <w:position w:val="-2"/>
          <w:sz w:val="40"/>
        </w:rPr>
        <w:tab/>
      </w:r>
    </w:p>
    <w:p w14:paraId="4940E427" w14:textId="77777777" w:rsidR="00145484" w:rsidRDefault="007B3A38">
      <w:pPr>
        <w:pStyle w:val="p"/>
        <w:spacing w:line="260" w:lineRule="atLeast"/>
        <w:rPr>
          <w:sz w:val="22"/>
          <w:szCs w:val="22"/>
        </w:rPr>
      </w:pPr>
      <w:r>
        <w:rPr>
          <w:sz w:val="22"/>
          <w:szCs w:val="22"/>
        </w:rPr>
        <w:t>LEADERSHIP</w:t>
      </w:r>
    </w:p>
    <w:p w14:paraId="597D7B5E" w14:textId="77777777" w:rsidR="00145484" w:rsidRDefault="007B3A38">
      <w:pPr>
        <w:pStyle w:val="ulli"/>
        <w:numPr>
          <w:ilvl w:val="0"/>
          <w:numId w:val="6"/>
        </w:numPr>
        <w:spacing w:line="260" w:lineRule="atLeast"/>
        <w:ind w:left="640" w:hanging="261"/>
        <w:rPr>
          <w:sz w:val="22"/>
          <w:szCs w:val="22"/>
        </w:rPr>
      </w:pPr>
      <w:r>
        <w:rPr>
          <w:sz w:val="22"/>
          <w:szCs w:val="22"/>
        </w:rPr>
        <w:t>Sigma Alpha Pi- The National Society of Leadership and Success</w:t>
      </w:r>
    </w:p>
    <w:p w14:paraId="3DF29EC3" w14:textId="77777777" w:rsidR="00145484" w:rsidRDefault="007B3A38">
      <w:pPr>
        <w:pStyle w:val="ulli"/>
        <w:numPr>
          <w:ilvl w:val="0"/>
          <w:numId w:val="6"/>
        </w:numPr>
        <w:spacing w:line="260" w:lineRule="atLeast"/>
        <w:ind w:left="640" w:hanging="261"/>
        <w:rPr>
          <w:sz w:val="22"/>
          <w:szCs w:val="22"/>
        </w:rPr>
      </w:pPr>
      <w:r>
        <w:rPr>
          <w:sz w:val="22"/>
          <w:szCs w:val="22"/>
        </w:rPr>
        <w:t>Pathway to The Baccalaureate; (August 2014 - December 2018) - Community service, volunteering, being inspirational to forthcoming college students</w:t>
      </w:r>
      <w:bookmarkEnd w:id="0"/>
    </w:p>
    <w:sectPr w:rsidR="001454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00" w:right="800" w:bottom="40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58F50" w14:textId="77777777" w:rsidR="00E3776B" w:rsidRDefault="00E3776B" w:rsidP="00C97C7A">
      <w:pPr>
        <w:spacing w:line="240" w:lineRule="auto"/>
      </w:pPr>
      <w:r>
        <w:separator/>
      </w:r>
    </w:p>
  </w:endnote>
  <w:endnote w:type="continuationSeparator" w:id="0">
    <w:p w14:paraId="22742CFA" w14:textId="77777777" w:rsidR="00E3776B" w:rsidRDefault="00E3776B" w:rsidP="00C97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11E79" w14:textId="77777777" w:rsidR="00C97C7A" w:rsidRDefault="00C97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A44EF" w14:textId="77777777" w:rsidR="00C97C7A" w:rsidRDefault="00C97C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E6F4" w14:textId="77777777" w:rsidR="00C97C7A" w:rsidRDefault="00C97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6EAC0" w14:textId="77777777" w:rsidR="00E3776B" w:rsidRDefault="00E3776B" w:rsidP="00C97C7A">
      <w:pPr>
        <w:spacing w:line="240" w:lineRule="auto"/>
      </w:pPr>
      <w:r>
        <w:separator/>
      </w:r>
    </w:p>
  </w:footnote>
  <w:footnote w:type="continuationSeparator" w:id="0">
    <w:p w14:paraId="22F32028" w14:textId="77777777" w:rsidR="00E3776B" w:rsidRDefault="00E3776B" w:rsidP="00C97C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12C8" w14:textId="77777777" w:rsidR="00C97C7A" w:rsidRDefault="00C97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05C91" w14:textId="77777777" w:rsidR="00C97C7A" w:rsidRDefault="00C97C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5E9E1" w14:textId="77777777" w:rsidR="00C97C7A" w:rsidRDefault="00C97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C0D66F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DEEC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5AC8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8EC8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F87C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4686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0A2C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3837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8C9A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91CD0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285E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D0A0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BACF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0C78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7C50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34B3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288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F46A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4525D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D649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FA81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1CE3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72D7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DACB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EC5B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7AAE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5C7C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CBCCA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F0D0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AC49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3046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A6F1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9C93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9018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6229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D8D6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C6407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EEB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DE8C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BE6A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BA81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A23C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E063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3E56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DC51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B180D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AAD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3C39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BC44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0852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8CD1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822C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E6BC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3406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C20F7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9096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327E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F25C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AE88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B434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C84C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4CB2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20B9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84"/>
    <w:rsid w:val="00077ED3"/>
    <w:rsid w:val="000A2B66"/>
    <w:rsid w:val="000D67F7"/>
    <w:rsid w:val="00145484"/>
    <w:rsid w:val="0019697C"/>
    <w:rsid w:val="001A24C5"/>
    <w:rsid w:val="001F7DAA"/>
    <w:rsid w:val="002110A2"/>
    <w:rsid w:val="002414E6"/>
    <w:rsid w:val="002F6603"/>
    <w:rsid w:val="0031671C"/>
    <w:rsid w:val="003C214C"/>
    <w:rsid w:val="00406AC0"/>
    <w:rsid w:val="00507643"/>
    <w:rsid w:val="00573415"/>
    <w:rsid w:val="00586AE6"/>
    <w:rsid w:val="005A5090"/>
    <w:rsid w:val="005C5099"/>
    <w:rsid w:val="005D6E64"/>
    <w:rsid w:val="005E3ECA"/>
    <w:rsid w:val="006671B1"/>
    <w:rsid w:val="006D6DB0"/>
    <w:rsid w:val="006E7494"/>
    <w:rsid w:val="006F57C9"/>
    <w:rsid w:val="007519F8"/>
    <w:rsid w:val="00767B39"/>
    <w:rsid w:val="007B3A38"/>
    <w:rsid w:val="0083475E"/>
    <w:rsid w:val="008569FD"/>
    <w:rsid w:val="008B1A87"/>
    <w:rsid w:val="008B7117"/>
    <w:rsid w:val="008F4F62"/>
    <w:rsid w:val="009B1095"/>
    <w:rsid w:val="009B2D5D"/>
    <w:rsid w:val="009F1D18"/>
    <w:rsid w:val="00A464DD"/>
    <w:rsid w:val="00B10AD5"/>
    <w:rsid w:val="00B12283"/>
    <w:rsid w:val="00B47109"/>
    <w:rsid w:val="00B9132F"/>
    <w:rsid w:val="00BC643E"/>
    <w:rsid w:val="00C248EB"/>
    <w:rsid w:val="00C97C7A"/>
    <w:rsid w:val="00CC1015"/>
    <w:rsid w:val="00D72092"/>
    <w:rsid w:val="00D851F6"/>
    <w:rsid w:val="00DD4265"/>
    <w:rsid w:val="00E02654"/>
    <w:rsid w:val="00E3776B"/>
    <w:rsid w:val="00F00509"/>
    <w:rsid w:val="00F14470"/>
    <w:rsid w:val="00FF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D6024"/>
  <w15:docId w15:val="{17ACA680-06E8-4D16-85EA-0F39A3A4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  <w:pPr>
      <w:pBdr>
        <w:bottom w:val="single" w:sz="8" w:space="0" w:color="DADADA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botBorder">
    <w:name w:val="div_botBorder"/>
    <w:basedOn w:val="div"/>
    <w:pPr>
      <w:pBdr>
        <w:bottom w:val="single" w:sz="24" w:space="0" w:color="DADADA"/>
      </w:pBdr>
      <w:spacing w:line="36" w:lineRule="auto"/>
    </w:p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jc w:val="center"/>
    </w:pPr>
    <w:rPr>
      <w:sz w:val="20"/>
      <w:szCs w:val="20"/>
    </w:rPr>
  </w:style>
  <w:style w:type="character" w:customStyle="1" w:styleId="divaddressli">
    <w:name w:val="div_address_li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1" w:color="auto"/>
      </w:pBdr>
    </w:pPr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paragraph" w:customStyle="1" w:styleId="spantxtCenter">
    <w:name w:val="span_txtCenter"/>
    <w:basedOn w:val="spanParagraph"/>
    <w:pPr>
      <w:jc w:val="center"/>
    </w:pPr>
  </w:style>
  <w:style w:type="paragraph" w:customStyle="1" w:styleId="spanParagraph">
    <w:name w:val="span Paragraph"/>
    <w:basedOn w:val="Normal"/>
  </w:style>
  <w:style w:type="paragraph" w:customStyle="1" w:styleId="spancompanyname">
    <w:name w:val="span_companyname"/>
    <w:basedOn w:val="spanParagraph"/>
    <w:pPr>
      <w:jc w:val="center"/>
    </w:pPr>
    <w:rPr>
      <w:b/>
      <w:bCs/>
      <w:caps/>
    </w:rPr>
  </w:style>
  <w:style w:type="paragraph" w:customStyle="1" w:styleId="spanpaddedline">
    <w:name w:val="span_paddedline"/>
    <w:basedOn w:val="spanParagraph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txtLeft">
    <w:name w:val="span_txtLeft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cap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 w:val="0"/>
      <w:bCs w:val="0"/>
      <w:caps/>
      <w:sz w:val="24"/>
      <w:szCs w:val="24"/>
      <w:bdr w:val="none" w:sz="0" w:space="0" w:color="auto"/>
      <w:vertAlign w:val="baseline"/>
    </w:rPr>
  </w:style>
  <w:style w:type="character" w:customStyle="1" w:styleId="spancompanynameeduc">
    <w:name w:val="span_companyname_educ"/>
    <w:basedOn w:val="span"/>
    <w:rPr>
      <w:b/>
      <w:bCs/>
      <w:caps w:val="0"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C97C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C7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7C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C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LOUISA OPOKU</vt:lpstr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LOUISA OPOKU</dc:title>
  <cp:lastModifiedBy>Microsoft Office User</cp:lastModifiedBy>
  <cp:revision>22</cp:revision>
  <dcterms:created xsi:type="dcterms:W3CDTF">2020-01-27T22:30:00Z</dcterms:created>
  <dcterms:modified xsi:type="dcterms:W3CDTF">2020-02-02T19:48:00Z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zDYAAB+LCAAAAAAABAAVm7eyo1AQRD+IAA8i2ADvvSfDeyc8X796VVJCoGtmpvu0SqJRmKchhGEZhMZQnkEJGsZ/b0rgBYhF4cA4RZJXXaLvNzYeX3inb/9TnpzTNjxQirvfsJ5KixntoXyUQ4CBeLtkL0V2vJq5ClF7SKwg8rl0pqtdzfYVtdP53fgJ7LFp2HK5w8uOyAEk51RnZ6GknQD42lsmML9c+NW6S8VLR5YKzNQFOaR9E+ZnCgm7l91</vt:lpwstr>
  </property>
  <property fmtid="{D5CDD505-2E9C-101B-9397-08002B2CF9AE}" pid="3" name="x1ye=1">
    <vt:lpwstr>bHrqvR2F5EWpUi/K+73xcVj+B3McPMvatl2Tosa6WaThMhZvpTN6gs9iPWopg+mQj8kwl5a0ZuO58cnf3PJeOvaDsQUe8y9h60Q/DDaQKt+blO/sWuX1RctCnhXR+g4Br+0aaCT269k5NTXZI/KlOw5LiQkxRRiPCTnsMvA3BspcFtc927hjvDF/WM74/Y3Z2x9Fbv5ta8pm07eF7Hwa3hoo8ZPoBnMCDSLn1WbKPy9zUIQvKDpKJRnSDf9w3GU</vt:lpwstr>
  </property>
  <property fmtid="{D5CDD505-2E9C-101B-9397-08002B2CF9AE}" pid="4" name="x1ye=10">
    <vt:lpwstr>zWJvwCaFF2PlyUyKL4bBrbVAggP4Lg4YLIxpblxWOcpyW+7Cg9+fB9wzKpQcHEDwriD17gGeGz8yCKRLlFA32bDsM+aCtQZKaZ380BoOfgHnjoI2AW3qSw1Toyp13N3QRPt9O2NWZQVKQ8BZWiJKPtmNHFJGdsm0FXyqXg5bnpyd+cCiHmZAZJK9tlk1FKhjfCtbNQ8J/oqrpEB1BnBHwxJ1rvS49wyNHob6pRuLU0q+eFgh8Vct0DeHwau48Tb</vt:lpwstr>
  </property>
  <property fmtid="{D5CDD505-2E9C-101B-9397-08002B2CF9AE}" pid="5" name="x1ye=11">
    <vt:lpwstr>J27U8tbSjaSSCU/kq8lOAynn7VCxKDSGe7JxjdBBfZTm7+G9sISQdeafbWvdY+HdgSBC0K0Lv2MEeBdmbC32AnTGOg+GuS6onADkpNTpYuXXlmRT32BPVnNjOUhVuBEPTkW8rnit94Adup+s/0ihzIqPS10DU5OC2PhQK3tDFj0B+jxaCjiv4GQohheAaSWAAJZy6jlxEbHW8p3Ib7y2UOrHtPrjLyecx+drXSOzFly/nWZ8Clg/uVzuG1GGcxa</vt:lpwstr>
  </property>
  <property fmtid="{D5CDD505-2E9C-101B-9397-08002B2CF9AE}" pid="6" name="x1ye=12">
    <vt:lpwstr>9FHD2ukYLSKX7hGKio10XXxSmxoqVNvvVNAqOxj54qlspdDsUQq/sC8ngzUpMwFHFeVn+mDe0RPUUYOKOV/QQgg8tOA9VQ9rX3UblHi/Pd5ACszm6MU/pXkN24Keo8ubMlfcQdt1/LFnjFJreiun3FTQ5Sg7zJx3c+2ndImXigFpifoP/DSvAw8nAcSvmwnVFzRw8YPqXmYsmZVU27dNQpYzuDN2v1A2h7El9MTjP2YweWf3zTHZ/w3T41WyutT</vt:lpwstr>
  </property>
  <property fmtid="{D5CDD505-2E9C-101B-9397-08002B2CF9AE}" pid="7" name="x1ye=13">
    <vt:lpwstr>nJuDKWxaDE/7KJd3jvfXd3Q+y3zXdQvUjfpPa57CARiYGGUS1SkkBYqP1/ohdN2w0nOqyBZ5TvolnFiCdtp0EkWoYnLQ/SwnqADZ6k3YjlyVbNuAOH8C2XsUjTHDnNV3f117JLrSdZQqdcK+eq8mvQIY7x/Uskq3zGHj73lTQelPzFavYumhE8f181uvv9xar3nNZNaz6Fzt49IvCOr6/JONXndQrJcbCsg1NQ7voPIq7S8oBBMEcn1n/xCFwNd</vt:lpwstr>
  </property>
  <property fmtid="{D5CDD505-2E9C-101B-9397-08002B2CF9AE}" pid="8" name="x1ye=14">
    <vt:lpwstr>Q3bmz9pBIbzCC/i7fj6ku+5EVtjJpK14uaM2PI045Mj0QYvAN3lr2LfazNIWbPsCv/izJe0/yiyQlWZm18CwAtkGaAK5w2LimRN4qeeKW11H7X6N55cQL5yc5eZQ2Q5l/L5YJPtN4fFKQ/TpaxKtNrmutaTDzxGN9bvznYnk7os4vHyNZlk1TrvWKpMqX6wa7qfvjJMB+odMlM90QxvDJu2xjywCu3vJBHzNcrnd38azo/B6M+3H2rKUjk/XoAQ</vt:lpwstr>
  </property>
  <property fmtid="{D5CDD505-2E9C-101B-9397-08002B2CF9AE}" pid="9" name="x1ye=15">
    <vt:lpwstr>AF9ffPT5eZpk2Z1i19TR0Jkmpz3kRf46083Gfvk2K+qybjSdfBb7mQATy/1ip8abR7BFilZt/clURxckoHVSc1cob3gkrJnnYxTWeue5jmEz0CYRWAZcFDeC922ASogxGVtE5H5Jqt0PgsOmI5Z3uizptYMGzReq8vPDtuVAiA8lJKu7bdfivtZfJQc8wnqKBM3T67OvcuR/qcmpWinXHhCxZfWt6mW4dXeYNE9OPHy9HLwDXCBJjeb0pRmZlti</vt:lpwstr>
  </property>
  <property fmtid="{D5CDD505-2E9C-101B-9397-08002B2CF9AE}" pid="10" name="x1ye=16">
    <vt:lpwstr>CHk/+OupT+r7hHwnoyVnLJojPXLytYZcMKHbFbdJV9AZY0RiRsRpQhzHe3GImvxj1L7mo7+a07eE81nmgvW/0nxVtGMUJDBfD8cqI3+WC5XojxVWyi/fuK92nM+hykMVcqYTVtxX80pDyDglS6T+1kccljK0POPkrJAtF1EKvAZufgyl8yPT8Cqsc3pLYQr9Veao5URlV42L+OFW952RphYwuR8DoKWpVnz146WRfey6YaAI1Kw+EB72z2uLyOa</vt:lpwstr>
  </property>
  <property fmtid="{D5CDD505-2E9C-101B-9397-08002B2CF9AE}" pid="11" name="x1ye=17">
    <vt:lpwstr>1v/Dulwg9sj1DeCbmz/0JFKPBp0V18GJq5exHut3pgHPzZnfd6Jf63mHnXn8PwrFCg9yuGEWpLY6EYZF2iIaue+kdTgUU/XG6FqjllN8+KPCTQCEXM0GvNmZGWd9qM6+w32NWToo85AKak7o4Z3UTSj3OawkVIY3DOlLmXAbPnFVd3I1aybAHnzbIe/PiDs3Hw9Ckfwnq2xxRuwTumvKJWgNx5uas5BzCLfH5+Nxf7ndYswPfjyTlvLUuMG7HLf</vt:lpwstr>
  </property>
  <property fmtid="{D5CDD505-2E9C-101B-9397-08002B2CF9AE}" pid="12" name="x1ye=18">
    <vt:lpwstr>c9hjcH7wTVzD2C7/THKhTygV0gJhwhDiczA6SwEz58KxVqlLodWVC7YrtlAP6qyOEe2jb1mpyZX41dDNU+5pvUZk+bU7OB/e6Ntjkn008fY5NEYfKtwCibDqs1pnlHooppIGhSbShZ2ksQLPe+Ehwjk9ziK8oTh5HpsY9T8rb8xKe8WKAAvt/YlLmAB8wE1fegu/WVEDvbTsuN/D1YGphRDCgBfH+VBSLPBSx9NZxeRI8+AiZzemxYZfp3ZyNoG</vt:lpwstr>
  </property>
  <property fmtid="{D5CDD505-2E9C-101B-9397-08002B2CF9AE}" pid="13" name="x1ye=19">
    <vt:lpwstr>5gw/dLHp1o5/bX1JeUtvqXOs0CrOhMc5GccCbXSPEUeIhV5MNJaEBhb+0VfIIZYzleaaB1h3NYhlRp/xp+OS+7t7zUfqY88F9BO5o9BeAdlX3shhtVXbajq0aGO3N0TXhlanR5zWNYmkfUmetxRitWex6NZTAS6nABwp6ZKXG268ZJiJqUK/5bhSWMVVhjzG3y8CHL8rJK7nciV5VfhOF4oy44S67KQlD6DfZ9GCQ5xC4Po4zTsGgeTj8kxglKm</vt:lpwstr>
  </property>
  <property fmtid="{D5CDD505-2E9C-101B-9397-08002B2CF9AE}" pid="14" name="x1ye=2">
    <vt:lpwstr>G9GaASXkIdbfJm91Ke+AgnsDhUwZ/fVdXK46zbc3LoEUG4h7whmz8Cgtc+J0UsEkaRMBmdLpwYPUCST3l53cXRIK8FW3EIqEZS7dycy2+Z768aNMInIF1VriXfLwllmlkQjh4+N/QYAlF7QWZ8jM82Rsg+w7K7nZOI4uOeLRiJphMGLIERO42mJ6bsMx/qTAJHbyr/Orap4GyKbeM6Lg33fYVHte6n2KsBWEnQBItRfS1RkwDQJGDmOjputNJVe</vt:lpwstr>
  </property>
  <property fmtid="{D5CDD505-2E9C-101B-9397-08002B2CF9AE}" pid="15" name="x1ye=20">
    <vt:lpwstr>9ZBby+zjF29fHwHrCg47AHoA2u/tI2mu74UZOp4X6kXeOG0/UWHaedWwVgNsxUZT3mlkf37RM96UB+IiXHXKBqnNSVGbZAW6/VPkunD0MH0+3x5uCfKXn/Rq2H/sYIXbiXn4s7Ai3yIDNg04pj0vrz4XcBJwOBx3xWHE8gNvs4/h4pfVYHo3oQ7Qynppk1EZ27r54SzVHkkyfeB+2bjyccR9kNZB+AHcujleXSGkMgJSk+s84IDP1d0fEM2bvvq</vt:lpwstr>
  </property>
  <property fmtid="{D5CDD505-2E9C-101B-9397-08002B2CF9AE}" pid="16" name="x1ye=21">
    <vt:lpwstr>W+mSH9jzK0sHpk/8WrQEH3v6xFeSTSNsLqfZXj46fe4ckGTK/9IOmpvdjOm2dge9d3HhzUexYMEt4VBa/qQ+4qwdhEbjJtNBtkpfJ1u6JqrcVZOVWpPHx/fDdAA3tC215jxZR2Xn3Hm8JxO58QGWiuNc0qENyUGSXHeHDXpKK+DpfxDIRsb7bMcSd565WyUd9BOI/ootPfl5Nbh4QoRYyof1BnK5r83LQP46Gz9IddtXS258Kuie4z/dcexfZye</vt:lpwstr>
  </property>
  <property fmtid="{D5CDD505-2E9C-101B-9397-08002B2CF9AE}" pid="17" name="x1ye=22">
    <vt:lpwstr>VpfhqF+6iP1A9RQzFtjuJhnbDVmwbxgKwkKY/YuAmwqnkmMYO6jYvZGkMYf367gcoR8TMW6pHvaHu0qYniG/e5cB/7pSfJVhxbskT2GNRImOWzyg5ZNyp8v/rxp8IZyIGsRGtJRh6u+IEBC8ydswc7RQ/AF/XeM50lNppX4ddUzAENQdMAOraid60wkP0LDlQiVc04a2bDDx99ujhXfSaAwFrsRGuZIEo5+6V0KyTR8NN6HwicfAX7edbHN4xvU</vt:lpwstr>
  </property>
  <property fmtid="{D5CDD505-2E9C-101B-9397-08002B2CF9AE}" pid="18" name="x1ye=23">
    <vt:lpwstr>u5fzYB/yJcmodJuCnhjKJKCreOed0e6JkKHmUDjHoKsHrVBClvgDHvaNTyGSzhlZJQ8ktN74ZiEMaaVUjc5ZyQWPPDacGOhuFPXu+AeHVECKY6ej4CkfegyPz/AhRSDVqdRKva976XgPQy33N7j7yuVe0eR0C5zyRXdkViQYXbbDlc2jbFL2xrWVBPYLvCHcvcLr66VgmTw0nnM3Xk9kta8r2MRMRehQsSYmrViJhLvdmCp5dEAvWbyQ3j7CcN9</vt:lpwstr>
  </property>
  <property fmtid="{D5CDD505-2E9C-101B-9397-08002B2CF9AE}" pid="19" name="x1ye=24">
    <vt:lpwstr>O0B6g79OKE3mOPEW/YOFT6rhFyya9PBwEaTTuI1bXZSMALljiK+AP4rM36ArupAoJEV6JrVh6VEL5g7/XCidgQWW2TgvKe/vWB1cX7+bFi02ckM1kyBfDT21BbxRf/PTuSN+Umn6HaEkY47Dog+sD+7NKi7ifpsGevnMVCIjVM+0L8DC/J4Ox+zJNGsNsWdYF3fbnjX6USzhrApAXP8GEmmYKlS3Apo6MJKXOZcHhaj6aN2TvI/XKBVqiQXCBfu</vt:lpwstr>
  </property>
  <property fmtid="{D5CDD505-2E9C-101B-9397-08002B2CF9AE}" pid="20" name="x1ye=25">
    <vt:lpwstr>6fdYeAtecMpd3FpLzpvekWYd9M+sK+AvTBhmu1O9w+zoLUIMoOLng0YnvcyucCBH4AhJ1kn/n76fTm7117SqR/BTCLYwPflaV8tvkSyCiQX8PPQtTi2lUIe7E9v3teoUjOpztS9yVYtKnh/0BMkwcU3azNhSWETZLeRM7pV5GHKURCp+/naZsQ7T0302DfXdUAXsUdwscwaOu2jYwqghRrGrc57HLQfjiB+7iFueb3xmDGyjbbeOBfb5WpQL1eB</vt:lpwstr>
  </property>
  <property fmtid="{D5CDD505-2E9C-101B-9397-08002B2CF9AE}" pid="21" name="x1ye=26">
    <vt:lpwstr>+RXTAqK4/gskACfh1O07w9bwMsXJiNWJ0uN5KvaoN3urPdQoaCTXNIEdTBNWJPmDPTz3G4b3pFkppKEvj+7IzcUbycDhVE/IRGv4ymHiocS2pbPN87xYo3OT4Z89HfDxDaKglb7YEtJjAX2LgjV0o/3W2kzZpFoLzCzeyRL5SLb1HyzFwjAav1BtYqGs9UX+40UchC+L2tylk70smpqbVWRHW9EZc5qKXoUFYsP2S1heRIdo+Wg8Dwke+9Xr1Yi</vt:lpwstr>
  </property>
  <property fmtid="{D5CDD505-2E9C-101B-9397-08002B2CF9AE}" pid="22" name="x1ye=27">
    <vt:lpwstr>Juznj7ZiScfJgzzJtMaK3ODWNP5bC+/9B5TAKRgCOXUzbkjAe1frCPSD5XbvrndP7wWbUWagvk5xZ+MkRyhtF4F3CSTfXmhsy5fmObIkLajonLgHplVRgP35XF9oZhpaRi5qRu00EO8t3l1jCi0JuxRCHIIItihoWnEe/ZI7rUs51zyK4kpg8VpE8eDYL3LiYzyCIS+JX6c+q2Vcf/RIGAyr5icCc6FXh0JDlTFjtZKsYN9Jc1HMNmosl62AJcc</vt:lpwstr>
  </property>
  <property fmtid="{D5CDD505-2E9C-101B-9397-08002B2CF9AE}" pid="23" name="x1ye=28">
    <vt:lpwstr>UBUshvcZPBe0JhMJdg7kHGrY0HE72XuYXdeJEeoDwyaWIn6VcCL6805H+sjDEspea2YnNNNiCb+/hIlCGvHlkSzIa8x0vhnzBlRLg8Niz/lANgSO/ObdWUR3ECRHQOT+cKxo88H9VKNv6nfKzd2f7Kg44isf4J7G6HiqIiT9fY/LCKtKRPo++hWQE8QDir1uIdyAp7JVmlh4pJYgm76hXxtxKthyLbypuc7nlTnNlPgZiZaY9XWaWAhSVvfgQ9w</vt:lpwstr>
  </property>
  <property fmtid="{D5CDD505-2E9C-101B-9397-08002B2CF9AE}" pid="24" name="x1ye=29">
    <vt:lpwstr>atXajJQyOd6epamZKCGTp+qyA55xyqQyQH2FpPdqLTOIITVxQcKJG9ZShUNi1/aLvz0A24qtUolmP5Wf2A6BTFWAFWcM+YNY1KK1fhBgHguCn7YRMbt4rGHViVUyUS0AJ7xcD0TKIKRO7YOpPaXeh/9l3gzmPyMxuN3xsMB6q+cDrlwlY8jV38BESLyFMBfx+BRJD/17pyF2k9F0AdyrcNJCQz4/hq+BOnAyWnCDfM13VQIhFnGe6Zj0oRVY+8e</vt:lpwstr>
  </property>
  <property fmtid="{D5CDD505-2E9C-101B-9397-08002B2CF9AE}" pid="25" name="x1ye=3">
    <vt:lpwstr>SrUaXZc+eDm3dynyR8XkmonulcfcmYi8FBUeTEXq/DXw5S/u/Vu+vGRDxWfpxW83bvVJu5MO5ZaJR+HH+4d5bGAPIiDodUw/NbMyy9Ep3pXOquB99ICU6RDilGpaMbjHhZT6fdn2MwTEAkPg/2U7eOMb1dVwtK8PWVi8VPav5EmTumJk+fxXHD6S7fnCZKIirefuI/b1u8ySw82uaca44rQqG1XIFLrVIid98tBwuv5A0edq75gvdQt41F7pNLK</vt:lpwstr>
  </property>
  <property fmtid="{D5CDD505-2E9C-101B-9397-08002B2CF9AE}" pid="26" name="x1ye=30">
    <vt:lpwstr>VCi18UihlXGKFy68VWvYtENvIENh8hBbg2kDTgVDs2Il5GBDBr4PscLATEeA+v5Fxs/LhiGTb46WzpNI5tXzwL5DCrs+rizzq2v0khPwF33TpPS+yETZGYkwYs503ZEh+1T853Dk4sY4mfvFIQeCAPJzK/aitEBvHZsK0aKCfC8U7nMKsAwibUdGVn19BpMFiyQ3kmiNs+zsM5P5gvDJ5uC6iNZaBWQb/Hs+Jz8WRguqAmN6zLp3bw/bgAof1YL</vt:lpwstr>
  </property>
  <property fmtid="{D5CDD505-2E9C-101B-9397-08002B2CF9AE}" pid="27" name="x1ye=31">
    <vt:lpwstr>lSScPq8E7gkGNXgidyZiCLB3BisZEUXh9DJkaEi8D6dbXT6fBGrDiX2i2nqt5/Rtu+os2nP+CdUxmNZWg1ocNjwpCxOhPvXk9/hudz+aOQkIgujFWkw8CQ+nLnLXXf2YwhfjCwyxl9fWXEn6WeVwGHd7Fn7t0HzwJYjGDFVcVcciWshK/ey0Pl1vN8zKkTvD2mc6ECqSmhg9wxsHQIas4EG2Qgm+puNLgVzu7GUhg582m8RgLBAUmXWWxaZJZAK</vt:lpwstr>
  </property>
  <property fmtid="{D5CDD505-2E9C-101B-9397-08002B2CF9AE}" pid="28" name="x1ye=32">
    <vt:lpwstr>Iw4tUr9nEPtiFTM1ac/Ryk53nP2Kg3wTeeHgCqekba9STDpoDr4hH4+ROzxO5ShDeqlc0MuDduApVkfINke+uk9+msO1mS8XC2Ws6KR7ceQRyf4g7vK1uPkKIz01sytmM2qitP69xXiCzbr7WPvqHzcDZOvPKO3uYEsb1DbKg8pRbT12I4C3eclyKWlOBme3aYHCrBs2kVU/WSfscSuezeNfmI74oFC9g41xkUE9ObTUHVjhWoXQrdtnKE2YRLx</vt:lpwstr>
  </property>
  <property fmtid="{D5CDD505-2E9C-101B-9397-08002B2CF9AE}" pid="29" name="x1ye=33">
    <vt:lpwstr>U8iX2RbJAaiUGBMxclqRPVol5E3qnLp4mGfkdEfdeqN5FdeIzJkFTz+6imvKF13XCfJ3Sc1nTPjJ/eUspGIBugY4XM1lvoZFLGGoAPlxv1vl6yOS3hUOd1Nm1KOIRgZOYYyuJ6H6RnftxsOtULCIIqu3o62qxPxVUY9+AGnVOz9lGLzEfK3naA6aM4RcHH+kT8FOdMnkj+aYjowb3XdMpWcVXlAOopl8vXQl4vn83dCixnhDUKLOKR/UsIJf6de</vt:lpwstr>
  </property>
  <property fmtid="{D5CDD505-2E9C-101B-9397-08002B2CF9AE}" pid="30" name="x1ye=34">
    <vt:lpwstr>5ChEyOxTpAGq7+xCdW9+YLwm/i2aGnAo58Wa73mIbS/A76TptW/wyRD+3sNWHLRPJzuZLsVoHrBZqKoI6ut8DQjCCi6hlxKO3cWHQzk3eEGGrS3F9gDF1UXQup0qzMV0o8wgvgyazABvwt8aMjm5AhbLuT+4AfrQCxc98k4gkhO3bIi3EZcg8A8LHkOc4iFTb97W1Rr/UgT2ldy1jx+KmgcjmzkInBpc+gAYL9yNa/TysUYgYIcIXOmMP26FXNG</vt:lpwstr>
  </property>
  <property fmtid="{D5CDD505-2E9C-101B-9397-08002B2CF9AE}" pid="31" name="x1ye=35">
    <vt:lpwstr>i7+xj1UciPryw7tgeftZ8+kPzC6nAXyXRlW8iPgp4NVSQ4taGASx/Lfx/q0Q3l98FdJx193gioeh/Z0MuZ80cMlnwe6XRh1MauxZj0mj+019s/Jaa0I7NkoIS0sWJxZiR8OZjUKYAynwVn6E+Yz88zhe9Or3K7suNOwDJKik2dPUcEP8AMqCCiR7awDYz9NAaLF+IHti45ZI2ITNjS4kiOLcBMIE8TELPSKzP3NHnqI7L3zKKBVaOn8dGxjMMe7</vt:lpwstr>
  </property>
  <property fmtid="{D5CDD505-2E9C-101B-9397-08002B2CF9AE}" pid="32" name="x1ye=36">
    <vt:lpwstr>RLcUSt0BY3GtMM2j5rpsOKwZrE8AsekLvBWYyDY2j41OKpp3rY8X38WKVNCDWCVVW0LJrpWifM+4w24GI/Ov7TfUqp9f9BdQ4HRYx0M+PgA+W7DwiOuFShIC7HdZNszRKlZh6NSvPjEgZGeFhF/vEmpD/OTxrW0Z72g1XtP1e1vatIoaF4QNnISSxFRrXBSLBxcajcxXJ8FxJr85Zle0+N3MR+V8pX1wlO1vSg05cCEZZfkeOHA8rt6hDr4Slne</vt:lpwstr>
  </property>
  <property fmtid="{D5CDD505-2E9C-101B-9397-08002B2CF9AE}" pid="33" name="x1ye=37">
    <vt:lpwstr>l59iMtLCLX1H5/lgTsTnuGj9NugJJOW9ATJu/yQefDQqW7bMcx+IvpQbMOkoP4UqmWBzGR81xPxvn7WH3Z3h19pplUxzJUrlWRa+0WS9+7q3W11i+Hn9c97AuvaV8h4dxEhmOlw1REfCWBlr7juqm/6D91N7Yqa9eVQY8kTLMwRA1mr0vZm/1lK+BnjboXoymqwoabJbSZ6/G7/V6P9W0F47LYYe3Aulri99X7RkOCDSjoFIGLCT8Hvh1Fh+5oh</vt:lpwstr>
  </property>
  <property fmtid="{D5CDD505-2E9C-101B-9397-08002B2CF9AE}" pid="34" name="x1ye=38">
    <vt:lpwstr>YJNx6XZURFlgm9e1MwUpAnw9cusVUwmi0v31AqJT7ztnCmy7K8yjIfZ7n2rrJ3NF53r6xdN+umhSugMXsPaASC1IfZHJRvqg2ubMQdNTeAsG/5YXDt7QW08Sk9hmlt+w2rr+Z58eFRQuRhSs844YKoX449Xx1lzdECgcivSICwHOgy7Zsz1OdmSHDNv65jPuHm7RdVWr1nQ5XIL3uAaqovKypAyOoRDo8prcNIGLCH2iFsBoPJzbZJqPE8RR7+w</vt:lpwstr>
  </property>
  <property fmtid="{D5CDD505-2E9C-101B-9397-08002B2CF9AE}" pid="35" name="x1ye=39">
    <vt:lpwstr>/JoMBnbthvTlaDwqzVTx8IH9wMhttizdFwoaal6qErjuJAn7ujX3Rl+6CNT1DZqkRiUAxaUoON82pJmDhAeY3NMNymWesPClsy1jWNFJxwRtOOHqMt3KeOD4XMGsRA3Ixv1isJJ7yWsuvqYYVdkX74BMR4bC5usyd1T9bvAgKmo8fyk0J7oBqMGh3lWyqNTq0k8ykLqKda1S2yvKDz35d6o2uei/B5TDhT13dg+7JI5PuQNI5NmvzTq0f0UvvHo</vt:lpwstr>
  </property>
  <property fmtid="{D5CDD505-2E9C-101B-9397-08002B2CF9AE}" pid="36" name="x1ye=4">
    <vt:lpwstr>8a9e83dwL9NtsPWLeY73a0Ct9H9jZH2XO2qkF92ameOVTzm7s29hLeJ9lUpNV5c8NfKZstNiZyoiaMkoNHHpypV0VrcwS5wnZ69ukXCgCW+n7cbNJ6TDcLsRfkuD5XM2AdiJrM0TI7scC8JLuXATp6OsRw8pAVOpwa0oTdlqMr6CVvUaIHwMJ5pdbky6YAoOmY8Nt/dF/Pwmby1YfHLbqdeWGZ4j3ub6PKgs1lqGxsLUhnd9J7B37dqvy40CAXu</vt:lpwstr>
  </property>
  <property fmtid="{D5CDD505-2E9C-101B-9397-08002B2CF9AE}" pid="37" name="x1ye=40">
    <vt:lpwstr>aGp4Z7vE3UX2bVWhYF9uj6ZP3NWqNTifIr4dQr2/wyKLw8Wmkpq02cTxS79RxV20wIbB7Zqk8RTnJPnBQAeLBFFaDfDL7MFlpB+hHZ+TpmnvU+GfyS0+M49+WnwT5V+A8jBRIbwdk7oxyROKpDxp/YQZ//SbLRqkXX+ACDhkDf32uy8oHwelgJfC7EyT2Sv9vucX6d7TQGBhs07NwDDppmXxQJni0G58k1rku2/sClHDlEeZ0bGkwMYZLXLZj7A</vt:lpwstr>
  </property>
  <property fmtid="{D5CDD505-2E9C-101B-9397-08002B2CF9AE}" pid="38" name="x1ye=41">
    <vt:lpwstr>wZ0w+7M8gPa3O3S+gk/jZ6D013gHNC+E4wKa8eaLB0188+i324ttlb3QFsBOZ6htHNX44UdjSeLQbE6nEgpVE2UHhoBv70VV7CcMLlkoj0jQOwD1mV3y2dmWRVo16eRVV2X/yC2e23LAtrR8fdqK3mWtyqlkC49ci14PLcQve+u9gz9bT233/EiWGF9ae2YoZedC0MY0VgTYlfFL8U1UEzjb8AyDKO/Edo1RfK4C2iSqT+VEedWrPgtcCqVFP0x</vt:lpwstr>
  </property>
  <property fmtid="{D5CDD505-2E9C-101B-9397-08002B2CF9AE}" pid="39" name="x1ye=42">
    <vt:lpwstr>oNUj2ikxXQMC9oWd24N6ZqM3kqpZ1iCe6KYXFpdCbOYAOsUnb6tG6Yyda450LSVH6brg75V0Xqw6ynQu7O6aO7NlG4V8F2mGL1R7bEOK8mXzqJ+lKQxO53sZ8Js/ENfeDAfFNGnI3OVZygM1/3g1NfCs5NJWKAU9RF/i6rpkakUvZJLARejDGOn0I4uyVKY/qlupRcKMe2hw7vOYqXQKfi23seSZa2ckrvTVhd3uuCqleELJKofkaK/ViRHHJRp</vt:lpwstr>
  </property>
  <property fmtid="{D5CDD505-2E9C-101B-9397-08002B2CF9AE}" pid="40" name="x1ye=43">
    <vt:lpwstr>9s22cNcuatHN/kRSfegfKZb1/fpNyKoQb3hPInF4JLL1u/m8arJJbLcxXzOu0qI9RdrjPchMm3FyhBOfyIQf9pKB2bBM4iPi1QPWSBJkwWfCiPqmrqFMTsii8m3Bdsg9jC/3a/1e0K54NKWmKyMSAVPO9GehtoznG2eghD7XBa6YmGNNyYjGMBZouXiLJ/dVuhMnqA1RsYBiWA0LHjOtHG4Du9LRdxyY5QHja7ixmuTdEYNzPHqDn7uEYuioHt/</vt:lpwstr>
  </property>
  <property fmtid="{D5CDD505-2E9C-101B-9397-08002B2CF9AE}" pid="41" name="x1ye=44">
    <vt:lpwstr>v05dlZm2cKkjE2ib0eQprTED80wV68fCFZjL8mx2zwVGFr4ERNmMhqYzbTRrLAZtfl2NRVqaojXgdjB/G23fxEWIGPmFX8eF5rbzVB9vXEMNpSMh7Lu5uZuglgllsMhT76MffPO56l+KsUJMM4AUz8/s0Nz+DexIZQTJHssg8XWURT+SxzkB+n4HVR18FZsJZpiRtu4p6CyG7M5x6OSRTCbwFwuhRKUyNBpGiOiNlA8fFR7fTkuyJsit9pe87qa</vt:lpwstr>
  </property>
  <property fmtid="{D5CDD505-2E9C-101B-9397-08002B2CF9AE}" pid="42" name="x1ye=45">
    <vt:lpwstr>IAoMx7tjYvhY2ofs81OZ7syWjFl+8YG4WJXTdCB31jgt/8pmzkwBwdJG5nlfs1xUUSc4/4Flt93BkVkVJZRtp+hP1GxmNgnKje+hnVNs9mwmZIuIpr/iqa1kqohPHr71t3oN/tMsdFOz85jPYlllbjn6TDE8uQE/7XCROTJpEvQxO+rtyjS6vKcQxj7JmzoNsKySUzDYHovE4vogM2tjkBjH6FSttr4GGX5JrjYPXFZBKnymLH+0GVTS/Vh5xaM</vt:lpwstr>
  </property>
  <property fmtid="{D5CDD505-2E9C-101B-9397-08002B2CF9AE}" pid="43" name="x1ye=46">
    <vt:lpwstr>sbHwm41ZSEmE35eDPB+OHPTIHDQhlNvyY+w91m1v/Mi362nP4+LLM+V/FasYFoy9q/nfpRt6PC6/UR4jzR92edmm+/WqeXduTjmO1lZjBijP51Gn2N2a8Jlvt6UkZFDR8GLFUl902oX40Lb8pfqjyNgdaVQQ7A7IFlglhUk+Hiy93ZgbGktZTJBicO6ntcs2K0zVDj58WecyFq+4CzVmLrOF5xd32PAKp7mgkbW8wnIY+xWVrD0DAA4jjMah0K6</vt:lpwstr>
  </property>
  <property fmtid="{D5CDD505-2E9C-101B-9397-08002B2CF9AE}" pid="44" name="x1ye=47">
    <vt:lpwstr>Ci3mBwTPHLjJsh2mYc/BxXHcBBywZ7PG2mfUDTDdlO8V+gIQrr/pP0iQsTufdew27rlKCWYsXKE2K21DIcpefLDO8uzXsu1cBpG9e7Wswi5CPX2G3RDdyOZ24RO7ok7M5pFKnDXL28RlQCP2ItZQayZmg0faZPHs0QW+YAdOOPu1OQwZ8C2Jw0FFCu1poT4LKDVdbrE3cYx0jyFoEtBojjysqu55+Ml2SbWjFuQlK5Cgsv75NSkXLdledReYlsl</vt:lpwstr>
  </property>
  <property fmtid="{D5CDD505-2E9C-101B-9397-08002B2CF9AE}" pid="45" name="x1ye=48">
    <vt:lpwstr>Rqb0pKNrVVwp290nSMMHS/DAkSKHQ7cvkqgJllDTcvfpfYhfFI6kHq4KvD3xCRlsnuEIusSlIfVT6hvmaeddapFfycsVRBw5iybXBNyoI6dP+VlufDCFOAE7ke8IdfQR+ucC810NOmHBbM5W9LuqrR1f3jMESaV64yQ4XtOYeqCn2I0Ho1ObjO/2E3UHVhjLVAJuTVsSQnth3QFc6b9OKmhqIjXez05EObVU2MkoHueAZefKRRSPgyEjPfPFPsD</vt:lpwstr>
  </property>
  <property fmtid="{D5CDD505-2E9C-101B-9397-08002B2CF9AE}" pid="46" name="x1ye=49">
    <vt:lpwstr>jllFZUNEJ6f2ZLAYfCX7cUFSFp4zUV/By3mrZlbNBpw6EW2tCIlrJT/om/cvPfPlIcdZVM0X/XCMN/HNFg68Lcf1x7xXE5QQoJLaCOud6CWBVUc17FZgM56zvV31h0u1IftN9XqGpnrv2+WGmU3djmpVAEkU5l3Ek9wVoZncAz+mTT3ONhFzgZs4WHe9jSChdfCxA/HiPKNkLpbnKB7zN5p1q8Bd4ArvMPvUZ9LXzDbo5UsUL7CnBs9y4+Qn3fD</vt:lpwstr>
  </property>
  <property fmtid="{D5CDD505-2E9C-101B-9397-08002B2CF9AE}" pid="47" name="x1ye=5">
    <vt:lpwstr>iKnyx2TBYE/gIUTGFb0NfAY8UWLhIanc4pZvgjL5J7leybN1QH3zHa+rMUMS9XKiVBJmKo72mQkH3L4dj1TxK9GwBksGHlzTQYVXExDyyyvGFqmJEB8fYb0wNkWuExIlGDSofa+POF5p3J2Iy7z2Fv21JBmooATJycYxdmd+odJPsqF1DKv1cUoHbDfYU9LXPrWx21BPh0OPydEF3wl1phekQ7g77Y8kDeZsWW2APPzYfI9TUEQtf+HPAvsMnZZ</vt:lpwstr>
  </property>
  <property fmtid="{D5CDD505-2E9C-101B-9397-08002B2CF9AE}" pid="48" name="x1ye=50">
    <vt:lpwstr>rsntYtGj+stzBq10TpgBzvvvnZFyD2pbrit+U9GNx+dthAYh59qSrVRWQOCTXfZOhcxz6N8MPDOEBkbV+ySRZyiLAzZFfAptov89/cY0XpFrmpZufqGT6TYgdNNaJuFVtFh79Mc4mWdJZExttyicooRuFeJfl3I4qf6r0b+5uhFjVV009Uw1YAgx91o+ZnCdnjxftLZR7QHpupUotQy9QYE1+4pteuQdJ802Zt8GwWmVNP1jHF3BM8Hb4T3UYX8</vt:lpwstr>
  </property>
  <property fmtid="{D5CDD505-2E9C-101B-9397-08002B2CF9AE}" pid="49" name="x1ye=51">
    <vt:lpwstr>lbcZFsVNdGF0npyTxl+eBSGPENz9A5jGWX1pncWDQzRCwEvEKHRLGAQ3vCp2xc1xPTTMTFzMwTbWU2YOt9sVBUfekvMH/5ooPEg7v4isf8E18+JtRE/p9SFLgyqLVmqw4U1GnPeOPnoMVYHjtfurCMFJh3A7JiM7t80oJsZAaPbEYpB9UidqFa/WTE8rcwdFUA4YJlk0E1Ar/NyFrjw7ZYehyp6C/uf3n79FGJzZik2WWHLQFt+zdQVRlfnouuT</vt:lpwstr>
  </property>
  <property fmtid="{D5CDD505-2E9C-101B-9397-08002B2CF9AE}" pid="50" name="x1ye=52">
    <vt:lpwstr>AgOs6MtTM6QzP6sQeLn41kYuyVbT+VAIBhx0rEFTBqFvVEwFWURuI++DjrcnWB32oXF9H3KYYvJIPr/Q0sRrFl9EF4LHGk2FEty/iHrZp+eOdTvov277SgW80uDP1+zmqNU+CAiDgy3Hmllux09wc6QM0fQUnD8UrWbLdZDdN8fp83eqwwiABEcmfsUREF+hYL5uGWReZeav47fEgfyCPZF2K32PnWPHGk2ZpSxU3uL3vWxQZ3FD5U+1OQaMwN2</vt:lpwstr>
  </property>
  <property fmtid="{D5CDD505-2E9C-101B-9397-08002B2CF9AE}" pid="51" name="x1ye=53">
    <vt:lpwstr>WwWFApl1Ci0Ppk8398cdGEswPfM9S7O6fgg1SgoiJptOdndWaJwS4ilRpiWsEtiuieNN0kweCBWEE/kvxbq1V7+dy4t2odBQx3sjLMLzNzOO+mjMR5W8OtaGAdGmG0Rk6a+41Z5TrDWkDHC5h55Yx6bGNS69hivVpzOaRwEiCs7RcgGoBNac5TxYKY4ASYO4CTatzXPY7r3xT24YIrxK7RP2Ph9PII9eZAdrDgBJW5j87zpNiaFldVE0WTZv89E</vt:lpwstr>
  </property>
  <property fmtid="{D5CDD505-2E9C-101B-9397-08002B2CF9AE}" pid="52" name="x1ye=54">
    <vt:lpwstr>km2vth8aSdobdDGFro3QwJPUK/SgSbf/+aUjHji0agoiR1HIMZKn58Fq1rZ6xSYUQ+b9eyaKQP+SNGQ6Jt0iFEvy1VUUeiSTbF6uhJkeUikzWrGIdjcJY0TlHSejmFW+gCNuCP8q/j1IdBuOS8eNlNkt/Au2J9VJ8Bl1NnzM45bIDtJL6rNrkgM3+2scTnFex04mK+gHjC9D5AXoI8dkCtWX+J9ylNw8ZGK5DjkTarpTVzozLJD+eLtvnrmm6uv</vt:lpwstr>
  </property>
  <property fmtid="{D5CDD505-2E9C-101B-9397-08002B2CF9AE}" pid="53" name="x1ye=55">
    <vt:lpwstr>fDHLOOQWP1QWqUGlx/eTL2aYNz7vS/u99kIhBiaTNpI8DPYbztlozTNb4wF08+34Zkn4yNVgS6RNKBhY1ikPlr16XYcpigLG3TsTbn+GeBOk9wJjMRRGY/8wu6GdKwNqTTZerXFapGPoT60982adR5Iwpmb699/ABzgBsw2AAA=</vt:lpwstr>
  </property>
  <property fmtid="{D5CDD505-2E9C-101B-9397-08002B2CF9AE}" pid="54" name="x1ye=6">
    <vt:lpwstr>2v9U/BXic0jhedySw66GB0ma1GvKdjmiyttol0kqqiih473xSPy9k0Dd9Bw+pc6Vy8dGMcy8sfXf8n1mprUPeHWrV4RCWeQhwgj2xIja0Rc5wzVH5yahBYeEN6Sxa+ylnQHEDcFqKs2pG1/nB4VX+6nae/ytGeKv9BJ4RbRrvu7sPDRRbRvUApb6Z124sprzpRVzDNK0oaRRKvwU8ARY/yKvyKjGX2Xgi5ytcJ4wwb7jb+5Hoq4Qk01NFRdmVA4</vt:lpwstr>
  </property>
  <property fmtid="{D5CDD505-2E9C-101B-9397-08002B2CF9AE}" pid="55" name="x1ye=7">
    <vt:lpwstr>S9uYHRJS9V9BKE52Xs/PiyITyRu15hKOXDyXINgnBUzN7uOTV+EjC6Fu4av8FaGSADFg1pCeRV17O/yO0DlMPZN+FPD2M+ko3xATSXxHdCvzLUZNkHH6lSqz3MGy0s9ZCkCJDozZnp7IfHpXlJRGHnTzI6oBXoGS6xQw6Wu52BQFNsqYa2gOsw2QUuVoGCrpBjvgVEBC1lb67I2lZqsBAYg0pps+UCrUAjBNKd6Pw2c5t0WNz5a0BBq2iJlcbTT</vt:lpwstr>
  </property>
  <property fmtid="{D5CDD505-2E9C-101B-9397-08002B2CF9AE}" pid="56" name="x1ye=8">
    <vt:lpwstr>vlzZHvry7Lut6j4vnjLL01008TmooqkutT4ItJQCZ0R7XmLXkuSV3zhj7p8FLCODHmRkP7U4eBM7YxOsJzm6X0+EjjKQ9qq96Qq/J5xjtLrJQPyRkz9nGjUbVMS7j3FDDEDoHJY8B1mBSgrAsPWWX7lz34tD2ASYYOyVKWWZOUPwNN0EYOeSaTlcrc2iw+SC0TvhgbvzNBOuj7NmUDvffYRqswblxnV7+G308vwAGq5X25GHmXGjb1n2PzFEsYe</vt:lpwstr>
  </property>
  <property fmtid="{D5CDD505-2E9C-101B-9397-08002B2CF9AE}" pid="57" name="x1ye=9">
    <vt:lpwstr>R75wjeWZ99nV9DkDMJxWPIT+VE7TVUPJ5ICFsH/yUXGz/MDqGmXFVcHltXSnjuTPOUK1asQOkgocvN+InVH0PgXu6E4dvwcXhGVmHmmoijgnNyPNINZv21J2DPm+ovS7bvIfatfDTZQjPQ68Jvo0Cy5/E5qJtAVgsj1Hzrr3CSmS8Z3xQauM0bckKbRgKuNogzYQvQCoa5X7ZD6aKozWtJ6HKLt7uN/CE3rVUbgKwwbCBQru7UOOg/k5zpPZVIl</vt:lpwstr>
  </property>
</Properties>
</file>